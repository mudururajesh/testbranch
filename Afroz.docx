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CC9" w:rsidRPr="007977D1" w:rsidRDefault="004813BB" w:rsidP="003C4CC9">
      <w:pPr>
        <w:jc w:val="both"/>
        <w:rPr>
          <w:rFonts w:ascii="Verdana" w:hAnsi="Verdana"/>
        </w:rPr>
      </w:pPr>
      <w:r>
        <w:rPr>
          <w:rFonts w:ascii="Verdana" w:hAnsi="Verdana"/>
        </w:rPr>
        <w:t>Rajesh M</w:t>
      </w:r>
      <w:r w:rsidR="009E2007" w:rsidRPr="007977D1">
        <w:rPr>
          <w:rFonts w:ascii="Verdana" w:hAnsi="Verdana"/>
        </w:rPr>
        <w:t xml:space="preserve">  </w:t>
      </w:r>
      <w:r w:rsidR="0071723E" w:rsidRPr="007977D1">
        <w:rPr>
          <w:rFonts w:ascii="Verdana" w:hAnsi="Verdana"/>
        </w:rPr>
        <w:tab/>
      </w:r>
      <w:r w:rsidR="0071723E" w:rsidRPr="007977D1">
        <w:rPr>
          <w:rFonts w:ascii="Verdana" w:hAnsi="Verdana"/>
        </w:rPr>
        <w:tab/>
      </w:r>
      <w:r w:rsidR="0071723E" w:rsidRPr="007977D1">
        <w:rPr>
          <w:rFonts w:ascii="Verdana" w:hAnsi="Verdana"/>
        </w:rPr>
        <w:tab/>
      </w:r>
      <w:r w:rsidR="0071723E" w:rsidRPr="007977D1">
        <w:rPr>
          <w:rFonts w:ascii="Verdana" w:hAnsi="Verdana"/>
        </w:rPr>
        <w:tab/>
      </w:r>
      <w:r w:rsidR="0071723E" w:rsidRPr="007977D1">
        <w:rPr>
          <w:rFonts w:ascii="Verdana" w:hAnsi="Verdana"/>
        </w:rPr>
        <w:tab/>
      </w:r>
      <w:r w:rsidR="0071723E" w:rsidRPr="007977D1">
        <w:rPr>
          <w:rFonts w:ascii="Verdana" w:hAnsi="Verdana"/>
        </w:rPr>
        <w:tab/>
      </w:r>
      <w:r w:rsidR="0071723E" w:rsidRPr="007977D1">
        <w:rPr>
          <w:rFonts w:ascii="Verdana" w:hAnsi="Verdana"/>
        </w:rPr>
        <w:tab/>
      </w:r>
      <w:r w:rsidR="0071723E" w:rsidRPr="007977D1">
        <w:rPr>
          <w:rFonts w:ascii="Verdana" w:hAnsi="Verdana"/>
        </w:rPr>
        <w:tab/>
      </w:r>
      <w:r w:rsidR="0071723E" w:rsidRPr="007977D1">
        <w:rPr>
          <w:rFonts w:ascii="Verdana" w:hAnsi="Verdana"/>
        </w:rPr>
        <w:tab/>
      </w:r>
      <w:r w:rsidR="0071723E" w:rsidRPr="007977D1">
        <w:rPr>
          <w:rFonts w:ascii="Verdana" w:hAnsi="Verdana"/>
        </w:rPr>
        <w:tab/>
      </w:r>
      <w:r w:rsidR="0071723E" w:rsidRPr="007977D1">
        <w:rPr>
          <w:rFonts w:ascii="Verdana" w:hAnsi="Verdana"/>
        </w:rPr>
        <w:tab/>
      </w:r>
      <w:r w:rsidR="0071723E" w:rsidRPr="007977D1">
        <w:rPr>
          <w:rFonts w:ascii="Verdana" w:hAnsi="Verdana"/>
        </w:rPr>
        <w:tab/>
      </w:r>
    </w:p>
    <w:p w:rsidR="009E2007" w:rsidRPr="007977D1" w:rsidRDefault="004813BB" w:rsidP="003C4CC9">
      <w:pPr>
        <w:jc w:val="both"/>
        <w:rPr>
          <w:rFonts w:ascii="Verdana" w:hAnsi="Verdana"/>
        </w:rPr>
      </w:pPr>
      <w:hyperlink r:id="rId5" w:history="1">
        <w:r w:rsidRPr="00556F30">
          <w:rPr>
            <w:rStyle w:val="Hyperlink"/>
            <w:rFonts w:ascii="Verdana" w:hAnsi="Verdana"/>
          </w:rPr>
          <w:t>rajesh.muduru11@gmail.com</w:t>
        </w:r>
      </w:hyperlink>
    </w:p>
    <w:p w:rsidR="009E2007" w:rsidRPr="007977D1" w:rsidRDefault="002A1D72" w:rsidP="003C4CC9">
      <w:pPr>
        <w:jc w:val="both"/>
        <w:rPr>
          <w:rFonts w:ascii="Verdana" w:hAnsi="Verdana"/>
        </w:rPr>
      </w:pPr>
      <w:r w:rsidRPr="007977D1">
        <w:rPr>
          <w:rFonts w:ascii="Verdana" w:hAnsi="Verdana"/>
        </w:rPr>
        <w:t>Mobile:</w:t>
      </w:r>
      <w:r w:rsidR="004813BB">
        <w:rPr>
          <w:rFonts w:ascii="Verdana" w:hAnsi="Verdana"/>
        </w:rPr>
        <w:t>+919087541222</w:t>
      </w:r>
    </w:p>
    <w:p w:rsidR="003C4CC9" w:rsidRPr="007977D1" w:rsidRDefault="00FE1BC6" w:rsidP="003C4CC9">
      <w:pPr>
        <w:tabs>
          <w:tab w:val="left" w:pos="6986"/>
        </w:tabs>
        <w:jc w:val="both"/>
        <w:rPr>
          <w:rFonts w:ascii="Verdana" w:hAnsi="Verdana"/>
          <w:b/>
        </w:rPr>
      </w:pPr>
      <w:r w:rsidRPr="00FE1BC6">
        <w:rPr>
          <w:rFonts w:ascii="Verdana" w:hAnsi="Verdana"/>
        </w:rPr>
        <w:pict>
          <v:line id="_x0000_s1026" style="position:absolute;left:0;text-align:left;z-index:251660288" from="-4.95pt,5.85pt" to="433.05pt,5.85pt" strokeweight=".35mm">
            <v:stroke joinstyle="miter"/>
          </v:line>
        </w:pict>
      </w:r>
    </w:p>
    <w:p w:rsidR="003C4CC9" w:rsidRPr="007977D1" w:rsidRDefault="003C4CC9" w:rsidP="003C4CC9">
      <w:pPr>
        <w:tabs>
          <w:tab w:val="left" w:pos="6986"/>
        </w:tabs>
        <w:jc w:val="both"/>
        <w:rPr>
          <w:rFonts w:ascii="Verdana" w:hAnsi="Verdana"/>
          <w:b/>
        </w:rPr>
      </w:pPr>
    </w:p>
    <w:p w:rsidR="003C4CC9" w:rsidRPr="007977D1" w:rsidRDefault="003C4CC9" w:rsidP="003C4CC9">
      <w:pPr>
        <w:tabs>
          <w:tab w:val="left" w:pos="6986"/>
        </w:tabs>
        <w:jc w:val="both"/>
        <w:rPr>
          <w:rFonts w:ascii="Verdana" w:hAnsi="Verdana"/>
          <w:b/>
          <w:color w:val="000000" w:themeColor="text1"/>
        </w:rPr>
      </w:pPr>
      <w:r w:rsidRPr="007977D1">
        <w:rPr>
          <w:rFonts w:ascii="Verdana" w:hAnsi="Verdana"/>
          <w:b/>
          <w:color w:val="000000" w:themeColor="text1"/>
        </w:rPr>
        <w:t>C</w:t>
      </w:r>
      <w:r w:rsidR="00970F6F" w:rsidRPr="007977D1">
        <w:rPr>
          <w:rFonts w:ascii="Verdana" w:hAnsi="Verdana"/>
          <w:b/>
          <w:color w:val="000000" w:themeColor="text1"/>
        </w:rPr>
        <w:t>AREER OBJECTIVE</w:t>
      </w:r>
    </w:p>
    <w:p w:rsidR="003C4CC9" w:rsidRPr="007977D1" w:rsidRDefault="003C4CC9" w:rsidP="003C4CC9">
      <w:pPr>
        <w:jc w:val="both"/>
        <w:rPr>
          <w:rFonts w:ascii="Verdana" w:hAnsi="Verdana"/>
        </w:rPr>
      </w:pPr>
    </w:p>
    <w:p w:rsidR="00B7294A" w:rsidRPr="007977D1" w:rsidRDefault="00B7294A" w:rsidP="00B7294A">
      <w:pPr>
        <w:widowControl w:val="0"/>
        <w:autoSpaceDN w:val="0"/>
        <w:adjustRightInd w:val="0"/>
        <w:jc w:val="both"/>
        <w:rPr>
          <w:rFonts w:ascii="Verdana" w:hAnsi="Verdana"/>
        </w:rPr>
      </w:pPr>
      <w:r w:rsidRPr="007977D1">
        <w:rPr>
          <w:rFonts w:ascii="Verdana" w:hAnsi="Verdana"/>
        </w:rPr>
        <w:t>Seeking a challenging position in the field of Softw</w:t>
      </w:r>
      <w:r w:rsidR="00715B6C" w:rsidRPr="007977D1">
        <w:rPr>
          <w:rFonts w:ascii="Verdana" w:hAnsi="Verdana"/>
        </w:rPr>
        <w:t>are Engineer as a</w:t>
      </w:r>
      <w:r w:rsidR="00715B6C" w:rsidRPr="007977D1">
        <w:rPr>
          <w:rFonts w:ascii="Verdana" w:hAnsi="Verdana"/>
          <w:b/>
        </w:rPr>
        <w:t xml:space="preserve"> </w:t>
      </w:r>
      <w:r w:rsidR="0071723E" w:rsidRPr="007977D1">
        <w:rPr>
          <w:rFonts w:ascii="Verdana" w:hAnsi="Verdana"/>
          <w:b/>
        </w:rPr>
        <w:t>Devops&amp;</w:t>
      </w:r>
      <w:r w:rsidR="00715B6C" w:rsidRPr="007977D1">
        <w:rPr>
          <w:rFonts w:ascii="Verdana" w:hAnsi="Verdana"/>
          <w:b/>
        </w:rPr>
        <w:t>Release Engineer</w:t>
      </w:r>
      <w:r w:rsidRPr="007977D1">
        <w:rPr>
          <w:rFonts w:ascii="Verdana" w:hAnsi="Verdana"/>
        </w:rPr>
        <w:t xml:space="preserve"> where I can hold the responsibility with all my sense of sincerity to the respective organization.</w:t>
      </w:r>
    </w:p>
    <w:p w:rsidR="00D12C8A" w:rsidRPr="007977D1" w:rsidRDefault="00D12C8A" w:rsidP="00B7294A">
      <w:pPr>
        <w:widowControl w:val="0"/>
        <w:autoSpaceDN w:val="0"/>
        <w:adjustRightInd w:val="0"/>
        <w:jc w:val="both"/>
        <w:rPr>
          <w:rFonts w:ascii="Verdana" w:hAnsi="Verdana"/>
          <w:color w:val="000000" w:themeColor="text1"/>
        </w:rPr>
      </w:pPr>
    </w:p>
    <w:p w:rsidR="00715B6C" w:rsidRPr="007977D1" w:rsidRDefault="00970F6F" w:rsidP="00715B6C">
      <w:pPr>
        <w:tabs>
          <w:tab w:val="left" w:pos="6986"/>
        </w:tabs>
        <w:jc w:val="both"/>
        <w:rPr>
          <w:rFonts w:ascii="Verdana" w:hAnsi="Verdana"/>
          <w:b/>
          <w:color w:val="000000" w:themeColor="text1"/>
        </w:rPr>
      </w:pPr>
      <w:r w:rsidRPr="007977D1">
        <w:rPr>
          <w:rFonts w:ascii="Verdana" w:hAnsi="Verdana"/>
          <w:b/>
          <w:color w:val="000000" w:themeColor="text1"/>
        </w:rPr>
        <w:t>EXPERIENCE SUMMARY</w:t>
      </w:r>
    </w:p>
    <w:p w:rsidR="0049302E" w:rsidRPr="007977D1" w:rsidRDefault="0049302E" w:rsidP="00715B6C">
      <w:pPr>
        <w:spacing w:line="360" w:lineRule="auto"/>
        <w:rPr>
          <w:rFonts w:ascii="Verdana" w:hAnsi="Verdana"/>
          <w:b/>
          <w:color w:val="000000" w:themeColor="text1"/>
        </w:rPr>
      </w:pPr>
    </w:p>
    <w:p w:rsidR="00DE6ECF" w:rsidRPr="007977D1" w:rsidRDefault="007526A8" w:rsidP="00715B6C">
      <w:pPr>
        <w:spacing w:line="360" w:lineRule="auto"/>
        <w:rPr>
          <w:rFonts w:ascii="Verdana" w:hAnsi="Verdana"/>
        </w:rPr>
      </w:pPr>
      <w:r>
        <w:rPr>
          <w:rFonts w:ascii="Verdana" w:hAnsi="Verdana"/>
          <w:b/>
        </w:rPr>
        <w:t xml:space="preserve">Having around 4 </w:t>
      </w:r>
      <w:r w:rsidR="003C4CC9" w:rsidRPr="007977D1">
        <w:rPr>
          <w:rFonts w:ascii="Verdana" w:hAnsi="Verdana"/>
          <w:b/>
        </w:rPr>
        <w:t xml:space="preserve">years </w:t>
      </w:r>
      <w:r w:rsidR="003C4CC9" w:rsidRPr="007977D1">
        <w:rPr>
          <w:rFonts w:ascii="Verdana" w:hAnsi="Verdana"/>
        </w:rPr>
        <w:t>of experience</w:t>
      </w:r>
      <w:r w:rsidR="00715B6C" w:rsidRPr="007977D1">
        <w:rPr>
          <w:rFonts w:ascii="Verdana" w:hAnsi="Verdana"/>
        </w:rPr>
        <w:t xml:space="preserve"> in </w:t>
      </w:r>
      <w:r w:rsidR="00715B6C" w:rsidRPr="007977D1">
        <w:rPr>
          <w:rFonts w:ascii="Verdana" w:hAnsi="Verdana"/>
          <w:b/>
        </w:rPr>
        <w:t>Software Configuration Management</w:t>
      </w:r>
      <w:r w:rsidR="003C4CC9" w:rsidRPr="007977D1">
        <w:rPr>
          <w:rFonts w:ascii="Verdana" w:hAnsi="Verdana"/>
        </w:rPr>
        <w:t>.</w:t>
      </w:r>
    </w:p>
    <w:p w:rsidR="0049302E" w:rsidRPr="007977D1" w:rsidRDefault="0049302E" w:rsidP="00715B6C">
      <w:pPr>
        <w:spacing w:line="360" w:lineRule="auto"/>
        <w:rPr>
          <w:rFonts w:ascii="Verdana" w:hAnsi="Verdana"/>
        </w:rPr>
      </w:pPr>
    </w:p>
    <w:p w:rsidR="004E763D" w:rsidRPr="007977D1" w:rsidRDefault="004E763D"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Working experience on Subervsion(SV</w:t>
      </w:r>
      <w:r w:rsidR="007526A8">
        <w:rPr>
          <w:rFonts w:ascii="Verdana" w:hAnsi="Verdana"/>
        </w:rPr>
        <w:t>N)</w:t>
      </w:r>
      <w:r w:rsidRPr="007977D1">
        <w:rPr>
          <w:rFonts w:ascii="Verdana" w:hAnsi="Verdana"/>
        </w:rPr>
        <w:t>.</w:t>
      </w:r>
    </w:p>
    <w:p w:rsidR="004E763D" w:rsidRDefault="004E763D"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Creating Branches, tags and providing SVN user access to all developers in the organization.</w:t>
      </w:r>
    </w:p>
    <w:p w:rsidR="007526A8" w:rsidRDefault="007526A8"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Pr>
          <w:rFonts w:ascii="Verdana" w:hAnsi="Verdana"/>
        </w:rPr>
        <w:t>Having experience on deployment.</w:t>
      </w:r>
    </w:p>
    <w:p w:rsidR="007526A8" w:rsidRPr="007977D1" w:rsidRDefault="007526A8"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Pr>
          <w:rFonts w:ascii="Verdana" w:hAnsi="Verdana"/>
        </w:rPr>
        <w:t>Hands on experience on Automatic Solution deployment (ASD)</w:t>
      </w:r>
    </w:p>
    <w:p w:rsidR="0071723E" w:rsidRDefault="0071723E"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Creating Branches, tags and providing GIT user access to all developers in the organization</w:t>
      </w:r>
    </w:p>
    <w:p w:rsidR="007526A8" w:rsidRDefault="007526A8"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526A8">
        <w:rPr>
          <w:rFonts w:ascii="Verdana" w:hAnsi="Verdana"/>
        </w:rPr>
        <w:t>Work experience on GIT based build</w:t>
      </w:r>
    </w:p>
    <w:p w:rsidR="007526A8" w:rsidRPr="007977D1" w:rsidRDefault="007526A8"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526A8">
        <w:rPr>
          <w:rFonts w:ascii="Verdana" w:hAnsi="Verdana"/>
        </w:rPr>
        <w:t>Work closely with Development and Release Management team to solve build/deployment process throughout all phases of the development</w:t>
      </w:r>
    </w:p>
    <w:p w:rsidR="004E763D" w:rsidRPr="007977D1" w:rsidRDefault="004E763D"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Experience in setting up branching strategies, merging and taking regular backups of the source code on SVN server.</w:t>
      </w:r>
    </w:p>
    <w:p w:rsidR="004E763D" w:rsidRPr="007977D1" w:rsidRDefault="004E763D"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Helping the Developers in SVN related issues.</w:t>
      </w:r>
    </w:p>
    <w:p w:rsidR="004E763D" w:rsidRPr="007977D1" w:rsidRDefault="004E763D"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Configured Jenkins/Hudson as continuous integration tool for regular source code builds.</w:t>
      </w:r>
    </w:p>
    <w:p w:rsidR="004E763D" w:rsidRPr="007977D1" w:rsidRDefault="004E763D"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Written the integrated build automation scripts using Ant</w:t>
      </w:r>
      <w:r w:rsidR="002269BF" w:rsidRPr="007977D1">
        <w:rPr>
          <w:rFonts w:ascii="Verdana" w:hAnsi="Verdana"/>
        </w:rPr>
        <w:t>.</w:t>
      </w:r>
    </w:p>
    <w:p w:rsidR="004E763D" w:rsidRPr="007977D1" w:rsidRDefault="004E763D"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Communicating with Dev, QA, Delivery team related to build and deployment status and concerned issues.</w:t>
      </w:r>
    </w:p>
    <w:p w:rsidR="004E763D" w:rsidRPr="007977D1" w:rsidRDefault="004E763D"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Monitor Nightly builds every day morning and update the respective dev team if there are any issues.</w:t>
      </w:r>
    </w:p>
    <w:p w:rsidR="004E763D" w:rsidRPr="007977D1" w:rsidRDefault="004E763D"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Key strength is of quickly grasping new concepts and technologies and adaptable to new environment.</w:t>
      </w:r>
    </w:p>
    <w:p w:rsidR="004E763D" w:rsidRPr="007977D1" w:rsidRDefault="004E763D"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Open to learn new technologies and tools.</w:t>
      </w:r>
    </w:p>
    <w:p w:rsidR="00CF7E7B" w:rsidRPr="007977D1" w:rsidRDefault="00CF7E7B" w:rsidP="004E763D">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Having Knowledge in JIRA</w:t>
      </w:r>
    </w:p>
    <w:p w:rsidR="007526A8" w:rsidRDefault="00CF7E7B" w:rsidP="007526A8">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hAnsi="Verdana"/>
        </w:rPr>
        <w:t>Having experience in Java programming.</w:t>
      </w:r>
    </w:p>
    <w:p w:rsidR="007526A8" w:rsidRDefault="007526A8" w:rsidP="007526A8">
      <w:pPr>
        <w:numPr>
          <w:ilvl w:val="0"/>
          <w:numId w:val="1"/>
        </w:numPr>
        <w:tabs>
          <w:tab w:val="clear" w:pos="720"/>
          <w:tab w:val="num" w:pos="360"/>
        </w:tabs>
        <w:overflowPunct/>
        <w:autoSpaceDE/>
        <w:spacing w:line="360" w:lineRule="auto"/>
        <w:ind w:left="360"/>
        <w:jc w:val="both"/>
        <w:textAlignment w:val="auto"/>
        <w:rPr>
          <w:rFonts w:ascii="Verdana" w:hAnsi="Verdana"/>
        </w:rPr>
      </w:pPr>
      <w:r>
        <w:rPr>
          <w:rFonts w:ascii="Verdana" w:hAnsi="Verdana"/>
        </w:rPr>
        <w:lastRenderedPageBreak/>
        <w:t>Fair knowledge on understanding the shell scripting.</w:t>
      </w:r>
    </w:p>
    <w:p w:rsidR="007526A8" w:rsidRPr="007526A8" w:rsidRDefault="007526A8" w:rsidP="007526A8">
      <w:pPr>
        <w:numPr>
          <w:ilvl w:val="0"/>
          <w:numId w:val="1"/>
        </w:numPr>
        <w:tabs>
          <w:tab w:val="clear" w:pos="720"/>
          <w:tab w:val="num" w:pos="360"/>
        </w:tabs>
        <w:overflowPunct/>
        <w:autoSpaceDE/>
        <w:spacing w:line="360" w:lineRule="auto"/>
        <w:ind w:left="360"/>
        <w:jc w:val="both"/>
        <w:textAlignment w:val="auto"/>
        <w:rPr>
          <w:rFonts w:ascii="Verdana" w:hAnsi="Verdana"/>
        </w:rPr>
      </w:pPr>
      <w:r>
        <w:rPr>
          <w:rFonts w:ascii="Verdana" w:hAnsi="Verdana"/>
        </w:rPr>
        <w:t>Able to design shell scripting to automate the builds.</w:t>
      </w:r>
    </w:p>
    <w:p w:rsidR="00D12C8A" w:rsidRPr="007977D1" w:rsidRDefault="00D12C8A" w:rsidP="00D12C8A">
      <w:pPr>
        <w:pStyle w:val="ListParagraph"/>
        <w:widowControl w:val="0"/>
        <w:suppressAutoHyphens w:val="0"/>
        <w:overflowPunct/>
        <w:autoSpaceDN w:val="0"/>
        <w:adjustRightInd w:val="0"/>
        <w:jc w:val="both"/>
        <w:textAlignment w:val="auto"/>
        <w:rPr>
          <w:rFonts w:ascii="Verdana" w:eastAsia="Calibri" w:hAnsi="Verdana" w:cs="Arial"/>
          <w:color w:val="000000" w:themeColor="text1"/>
        </w:rPr>
      </w:pPr>
    </w:p>
    <w:p w:rsidR="00D12C8A" w:rsidRPr="007977D1" w:rsidRDefault="002269BF" w:rsidP="002269BF">
      <w:pPr>
        <w:pStyle w:val="Heading4"/>
        <w:spacing w:line="480" w:lineRule="auto"/>
        <w:ind w:left="-270"/>
        <w:rPr>
          <w:rFonts w:ascii="Verdana" w:hAnsi="Verdana"/>
          <w:color w:val="000000" w:themeColor="text1"/>
          <w:sz w:val="20"/>
          <w:szCs w:val="20"/>
          <w:u w:val="none"/>
        </w:rPr>
      </w:pPr>
      <w:r w:rsidRPr="007977D1">
        <w:rPr>
          <w:rFonts w:ascii="Verdana" w:hAnsi="Verdana"/>
          <w:color w:val="000000" w:themeColor="text1"/>
          <w:sz w:val="20"/>
          <w:szCs w:val="20"/>
          <w:u w:val="none"/>
        </w:rPr>
        <w:t xml:space="preserve">    </w:t>
      </w:r>
      <w:r w:rsidR="00453614" w:rsidRPr="007977D1">
        <w:rPr>
          <w:rFonts w:ascii="Verdana" w:hAnsi="Verdana"/>
          <w:color w:val="000000" w:themeColor="text1"/>
          <w:sz w:val="20"/>
          <w:szCs w:val="20"/>
          <w:u w:val="none"/>
        </w:rPr>
        <w:t>P</w:t>
      </w:r>
      <w:r w:rsidR="00780E73" w:rsidRPr="007977D1">
        <w:rPr>
          <w:rFonts w:ascii="Verdana" w:hAnsi="Verdana"/>
          <w:color w:val="000000" w:themeColor="text1"/>
          <w:sz w:val="20"/>
          <w:szCs w:val="20"/>
          <w:u w:val="none"/>
        </w:rPr>
        <w:t>ROFESSIONAL</w:t>
      </w:r>
      <w:r w:rsidR="00453614" w:rsidRPr="007977D1">
        <w:rPr>
          <w:rFonts w:ascii="Verdana" w:hAnsi="Verdana"/>
          <w:color w:val="000000" w:themeColor="text1"/>
          <w:sz w:val="20"/>
          <w:szCs w:val="20"/>
          <w:u w:val="none"/>
        </w:rPr>
        <w:t xml:space="preserve"> E</w:t>
      </w:r>
      <w:r w:rsidR="00780E73" w:rsidRPr="007977D1">
        <w:rPr>
          <w:rFonts w:ascii="Verdana" w:hAnsi="Verdana"/>
          <w:color w:val="000000" w:themeColor="text1"/>
          <w:sz w:val="20"/>
          <w:szCs w:val="20"/>
          <w:u w:val="none"/>
        </w:rPr>
        <w:t>XPERIENC</w:t>
      </w:r>
      <w:r w:rsidR="00A17A80" w:rsidRPr="007977D1">
        <w:rPr>
          <w:rFonts w:ascii="Verdana" w:hAnsi="Verdana"/>
          <w:color w:val="000000" w:themeColor="text1"/>
          <w:sz w:val="20"/>
          <w:szCs w:val="20"/>
          <w:u w:val="none"/>
        </w:rPr>
        <w:t>E</w:t>
      </w:r>
    </w:p>
    <w:p w:rsidR="001568F3" w:rsidRPr="007977D1" w:rsidRDefault="001568F3" w:rsidP="001568F3">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eastAsia="Calibri" w:hAnsi="Verdana" w:cs="Arial"/>
        </w:rPr>
        <w:t xml:space="preserve">Currently working </w:t>
      </w:r>
      <w:r w:rsidR="004813BB">
        <w:rPr>
          <w:rFonts w:ascii="Verdana" w:eastAsia="Calibri" w:hAnsi="Verdana" w:cs="Arial"/>
        </w:rPr>
        <w:t xml:space="preserve">in </w:t>
      </w:r>
      <w:r w:rsidR="004813BB" w:rsidRPr="004813BB">
        <w:rPr>
          <w:rFonts w:ascii="Verdana" w:eastAsia="Calibri" w:hAnsi="Verdana" w:cs="Arial"/>
          <w:b/>
        </w:rPr>
        <w:t>Associate Consultant</w:t>
      </w:r>
      <w:r w:rsidR="004813BB">
        <w:rPr>
          <w:rFonts w:ascii="Verdana" w:eastAsia="Calibri" w:hAnsi="Verdana" w:cs="Arial"/>
        </w:rPr>
        <w:t xml:space="preserve"> </w:t>
      </w:r>
      <w:r w:rsidR="004813BB" w:rsidRPr="007977D1">
        <w:rPr>
          <w:rFonts w:ascii="Verdana" w:eastAsia="Calibri" w:hAnsi="Verdana" w:cs="Arial"/>
        </w:rPr>
        <w:t>in</w:t>
      </w:r>
      <w:r w:rsidRPr="007977D1">
        <w:rPr>
          <w:rFonts w:ascii="Verdana" w:eastAsia="Calibri" w:hAnsi="Verdana" w:cs="Arial"/>
        </w:rPr>
        <w:t xml:space="preserve"> </w:t>
      </w:r>
      <w:r w:rsidR="004813BB">
        <w:rPr>
          <w:rFonts w:ascii="Verdana" w:eastAsia="Calibri" w:hAnsi="Verdana" w:cs="Arial"/>
          <w:b/>
        </w:rPr>
        <w:t xml:space="preserve">Capgemini India </w:t>
      </w:r>
      <w:r w:rsidRPr="007977D1">
        <w:rPr>
          <w:rFonts w:ascii="Verdana" w:eastAsia="Calibri" w:hAnsi="Verdana" w:cs="Arial"/>
          <w:b/>
        </w:rPr>
        <w:t xml:space="preserve"> Pvt Ltd (Standard Chartered bank, UK) </w:t>
      </w:r>
      <w:r w:rsidRPr="007977D1">
        <w:rPr>
          <w:rFonts w:ascii="Verdana" w:eastAsia="Calibri" w:hAnsi="Verdana" w:cs="Arial"/>
        </w:rPr>
        <w:t xml:space="preserve">Chennai from </w:t>
      </w:r>
      <w:r w:rsidR="004813BB">
        <w:rPr>
          <w:rFonts w:ascii="Verdana" w:eastAsia="Calibri" w:hAnsi="Verdana" w:cs="Arial"/>
        </w:rPr>
        <w:t>April  2016</w:t>
      </w:r>
      <w:r w:rsidRPr="007977D1">
        <w:rPr>
          <w:rFonts w:ascii="Verdana" w:eastAsia="Calibri" w:hAnsi="Verdana" w:cs="Arial"/>
        </w:rPr>
        <w:t xml:space="preserve"> –Till Date.</w:t>
      </w:r>
    </w:p>
    <w:p w:rsidR="001568F3" w:rsidRPr="007977D1" w:rsidRDefault="001568F3" w:rsidP="001568F3">
      <w:pPr>
        <w:rPr>
          <w:rFonts w:ascii="Verdana" w:hAnsi="Verdana"/>
          <w:lang w:eastAsia="en-US"/>
        </w:rPr>
      </w:pPr>
    </w:p>
    <w:p w:rsidR="00B17D8F" w:rsidRPr="007977D1" w:rsidRDefault="001568F3" w:rsidP="002269BF">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eastAsia="Calibri" w:hAnsi="Verdana" w:cs="Arial"/>
        </w:rPr>
        <w:t xml:space="preserve"> Worked</w:t>
      </w:r>
      <w:r w:rsidR="00D12C8A" w:rsidRPr="007977D1">
        <w:rPr>
          <w:rFonts w:ascii="Verdana" w:eastAsia="Calibri" w:hAnsi="Verdana" w:cs="Arial"/>
        </w:rPr>
        <w:t xml:space="preserve"> as a </w:t>
      </w:r>
      <w:r w:rsidR="00D12C8A" w:rsidRPr="007977D1">
        <w:rPr>
          <w:rFonts w:ascii="Verdana" w:eastAsia="Calibri" w:hAnsi="Verdana" w:cs="Arial"/>
          <w:b/>
        </w:rPr>
        <w:t>Build and Release Engineer</w:t>
      </w:r>
      <w:r w:rsidR="00D12C8A" w:rsidRPr="007977D1">
        <w:rPr>
          <w:rFonts w:ascii="Verdana" w:eastAsia="Calibri" w:hAnsi="Verdana" w:cs="Arial"/>
        </w:rPr>
        <w:t xml:space="preserve"> in </w:t>
      </w:r>
      <w:r w:rsidR="004813BB">
        <w:rPr>
          <w:rFonts w:ascii="Verdana" w:eastAsia="Calibri" w:hAnsi="Verdana" w:cs="Arial"/>
          <w:b/>
        </w:rPr>
        <w:t>SYX</w:t>
      </w:r>
      <w:r w:rsidR="00D12C8A" w:rsidRPr="007977D1">
        <w:rPr>
          <w:rFonts w:ascii="Verdana" w:eastAsia="Calibri" w:hAnsi="Verdana" w:cs="Arial"/>
          <w:b/>
        </w:rPr>
        <w:t xml:space="preserve"> Services PVT Ltd</w:t>
      </w:r>
      <w:r w:rsidR="00FC546F" w:rsidRPr="007977D1">
        <w:rPr>
          <w:rFonts w:ascii="Verdana" w:eastAsia="Calibri" w:hAnsi="Verdana" w:cs="Arial"/>
        </w:rPr>
        <w:t>,</w:t>
      </w:r>
      <w:r w:rsidR="00DE67E0" w:rsidRPr="007977D1">
        <w:rPr>
          <w:rFonts w:ascii="Verdana" w:eastAsia="Calibri" w:hAnsi="Verdana" w:cs="Arial"/>
        </w:rPr>
        <w:t xml:space="preserve"> </w:t>
      </w:r>
      <w:r w:rsidR="004813BB">
        <w:rPr>
          <w:rFonts w:ascii="Verdana" w:eastAsia="Calibri" w:hAnsi="Verdana" w:cs="Arial"/>
        </w:rPr>
        <w:t xml:space="preserve">Mumbai </w:t>
      </w:r>
      <w:r w:rsidR="00A97019" w:rsidRPr="007977D1">
        <w:rPr>
          <w:rFonts w:ascii="Verdana" w:eastAsia="Calibri" w:hAnsi="Verdana" w:cs="Arial"/>
        </w:rPr>
        <w:t xml:space="preserve"> </w:t>
      </w:r>
      <w:r w:rsidR="002269BF" w:rsidRPr="007977D1">
        <w:rPr>
          <w:rFonts w:ascii="Verdana" w:eastAsia="Calibri" w:hAnsi="Verdana" w:cs="Arial"/>
        </w:rPr>
        <w:t>from</w:t>
      </w:r>
      <w:r w:rsidR="00B94AD0" w:rsidRPr="007977D1">
        <w:rPr>
          <w:rFonts w:ascii="Verdana" w:eastAsia="Calibri" w:hAnsi="Verdana" w:cs="Arial"/>
        </w:rPr>
        <w:t xml:space="preserve"> </w:t>
      </w:r>
      <w:r w:rsidR="004813BB">
        <w:rPr>
          <w:rFonts w:ascii="Verdana" w:eastAsia="Calibri" w:hAnsi="Verdana" w:cs="Arial"/>
        </w:rPr>
        <w:t>FEB</w:t>
      </w:r>
      <w:r w:rsidR="006F49FE" w:rsidRPr="007977D1">
        <w:rPr>
          <w:rFonts w:ascii="Verdana" w:eastAsia="Calibri" w:hAnsi="Verdana" w:cs="Arial"/>
        </w:rPr>
        <w:t>-</w:t>
      </w:r>
      <w:r w:rsidR="002269BF" w:rsidRPr="007977D1">
        <w:rPr>
          <w:rFonts w:ascii="Verdana" w:eastAsia="Calibri" w:hAnsi="Verdana" w:cs="Arial"/>
        </w:rPr>
        <w:t xml:space="preserve"> </w:t>
      </w:r>
      <w:r w:rsidR="006F49FE" w:rsidRPr="007977D1">
        <w:rPr>
          <w:rFonts w:ascii="Verdana" w:eastAsia="Calibri" w:hAnsi="Verdana" w:cs="Arial"/>
        </w:rPr>
        <w:t>2013</w:t>
      </w:r>
      <w:r w:rsidRPr="007977D1">
        <w:rPr>
          <w:rFonts w:ascii="Verdana" w:eastAsia="Calibri" w:hAnsi="Verdana" w:cs="Arial"/>
        </w:rPr>
        <w:t xml:space="preserve"> to </w:t>
      </w:r>
      <w:r w:rsidR="004813BB">
        <w:rPr>
          <w:rFonts w:ascii="Verdana" w:eastAsia="Calibri" w:hAnsi="Verdana" w:cs="Arial"/>
        </w:rPr>
        <w:t>March -2014</w:t>
      </w:r>
    </w:p>
    <w:p w:rsidR="002269BF" w:rsidRPr="007977D1" w:rsidRDefault="00D12C8A" w:rsidP="002269BF">
      <w:pPr>
        <w:numPr>
          <w:ilvl w:val="0"/>
          <w:numId w:val="1"/>
        </w:numPr>
        <w:tabs>
          <w:tab w:val="clear" w:pos="720"/>
          <w:tab w:val="num" w:pos="360"/>
        </w:tabs>
        <w:overflowPunct/>
        <w:autoSpaceDE/>
        <w:spacing w:line="360" w:lineRule="auto"/>
        <w:ind w:left="360"/>
        <w:jc w:val="both"/>
        <w:textAlignment w:val="auto"/>
        <w:rPr>
          <w:rFonts w:ascii="Verdana" w:hAnsi="Verdana"/>
        </w:rPr>
      </w:pPr>
      <w:r w:rsidRPr="007977D1">
        <w:rPr>
          <w:rFonts w:ascii="Verdana" w:eastAsia="Calibri" w:hAnsi="Verdana" w:cs="Arial"/>
        </w:rPr>
        <w:t xml:space="preserve">Worked as a </w:t>
      </w:r>
      <w:r w:rsidRPr="007977D1">
        <w:rPr>
          <w:rFonts w:ascii="Verdana" w:eastAsia="Calibri" w:hAnsi="Verdana" w:cs="Arial"/>
          <w:b/>
        </w:rPr>
        <w:t>Build and Release Engineer</w:t>
      </w:r>
      <w:r w:rsidRPr="007977D1">
        <w:rPr>
          <w:rFonts w:ascii="Verdana" w:eastAsia="Calibri" w:hAnsi="Verdana" w:cs="Arial"/>
        </w:rPr>
        <w:t xml:space="preserve"> in </w:t>
      </w:r>
      <w:r w:rsidR="004813BB">
        <w:rPr>
          <w:rFonts w:ascii="Verdana" w:eastAsia="Calibri" w:hAnsi="Verdana" w:cs="Arial"/>
        </w:rPr>
        <w:t>IBM INDIA Private</w:t>
      </w:r>
      <w:r w:rsidR="0049302E" w:rsidRPr="007977D1">
        <w:rPr>
          <w:rFonts w:ascii="Verdana" w:hAnsi="Verdana" w:cs="Arial"/>
          <w:b/>
          <w:shd w:val="clear" w:color="auto" w:fill="EBEBEB"/>
        </w:rPr>
        <w:t xml:space="preserve"> Ltd</w:t>
      </w:r>
      <w:r w:rsidRPr="007977D1">
        <w:rPr>
          <w:rFonts w:ascii="Verdana" w:eastAsia="Calibri" w:hAnsi="Verdana" w:cs="Arial"/>
        </w:rPr>
        <w:t>,</w:t>
      </w:r>
      <w:r w:rsidR="004813BB">
        <w:rPr>
          <w:rFonts w:ascii="Verdana" w:eastAsia="Calibri" w:hAnsi="Verdana" w:cs="Arial"/>
        </w:rPr>
        <w:t xml:space="preserve">Banglore </w:t>
      </w:r>
      <w:r w:rsidRPr="007977D1">
        <w:rPr>
          <w:rFonts w:ascii="Verdana" w:eastAsia="Calibri" w:hAnsi="Verdana" w:cs="Arial"/>
        </w:rPr>
        <w:t xml:space="preserve"> from</w:t>
      </w:r>
      <w:r w:rsidR="00453614" w:rsidRPr="007977D1">
        <w:rPr>
          <w:rFonts w:ascii="Verdana" w:eastAsia="Calibri" w:hAnsi="Verdana" w:cs="Arial"/>
        </w:rPr>
        <w:t xml:space="preserve"> </w:t>
      </w:r>
      <w:r w:rsidR="004813BB">
        <w:rPr>
          <w:rFonts w:ascii="Verdana" w:eastAsia="Calibri" w:hAnsi="Verdana" w:cs="Arial"/>
        </w:rPr>
        <w:t>Nov-2012</w:t>
      </w:r>
      <w:r w:rsidR="004A32CD" w:rsidRPr="007977D1">
        <w:rPr>
          <w:rFonts w:ascii="Verdana" w:eastAsia="Calibri" w:hAnsi="Verdana" w:cs="Arial"/>
        </w:rPr>
        <w:t xml:space="preserve"> </w:t>
      </w:r>
      <w:r w:rsidR="004813BB">
        <w:rPr>
          <w:rFonts w:ascii="Verdana" w:eastAsia="Calibri" w:hAnsi="Verdana" w:cs="Arial"/>
        </w:rPr>
        <w:t>to FEB</w:t>
      </w:r>
      <w:r w:rsidR="006F49FE" w:rsidRPr="007977D1">
        <w:rPr>
          <w:rFonts w:ascii="Verdana" w:eastAsia="Calibri" w:hAnsi="Verdana" w:cs="Arial"/>
        </w:rPr>
        <w:t>-2013</w:t>
      </w:r>
      <w:r w:rsidRPr="007977D1">
        <w:rPr>
          <w:rFonts w:ascii="Verdana" w:eastAsia="Calibri" w:hAnsi="Verdana" w:cs="Arial"/>
        </w:rPr>
        <w:t>.</w:t>
      </w:r>
    </w:p>
    <w:p w:rsidR="001568F3" w:rsidRPr="007977D1" w:rsidRDefault="001568F3" w:rsidP="001568F3">
      <w:pPr>
        <w:overflowPunct/>
        <w:autoSpaceDE/>
        <w:spacing w:line="360" w:lineRule="auto"/>
        <w:ind w:left="360"/>
        <w:jc w:val="both"/>
        <w:textAlignment w:val="auto"/>
        <w:rPr>
          <w:rFonts w:ascii="Verdana" w:hAnsi="Verdana"/>
        </w:rPr>
      </w:pPr>
    </w:p>
    <w:p w:rsidR="002269BF" w:rsidRPr="007977D1" w:rsidRDefault="002269BF" w:rsidP="002269BF">
      <w:pPr>
        <w:widowControl w:val="0"/>
        <w:suppressAutoHyphens w:val="0"/>
        <w:overflowPunct/>
        <w:autoSpaceDN w:val="0"/>
        <w:adjustRightInd w:val="0"/>
        <w:jc w:val="both"/>
        <w:textAlignment w:val="auto"/>
        <w:rPr>
          <w:rFonts w:ascii="Verdana" w:eastAsia="Calibri" w:hAnsi="Verdana" w:cs="Arial"/>
        </w:rPr>
      </w:pPr>
    </w:p>
    <w:p w:rsidR="002269BF" w:rsidRPr="007977D1" w:rsidRDefault="00C75321" w:rsidP="002269BF">
      <w:pPr>
        <w:widowControl w:val="0"/>
        <w:suppressAutoHyphens w:val="0"/>
        <w:overflowPunct/>
        <w:autoSpaceDN w:val="0"/>
        <w:adjustRightInd w:val="0"/>
        <w:ind w:left="-540" w:firstLine="180"/>
        <w:jc w:val="both"/>
        <w:textAlignment w:val="auto"/>
        <w:rPr>
          <w:rFonts w:ascii="Verdana" w:hAnsi="Verdana"/>
          <w:b/>
          <w:color w:val="000000" w:themeColor="text1"/>
        </w:rPr>
      </w:pPr>
      <w:r w:rsidRPr="007977D1">
        <w:rPr>
          <w:rFonts w:ascii="Verdana" w:hAnsi="Verdana"/>
          <w:b/>
          <w:color w:val="000000" w:themeColor="text1"/>
        </w:rPr>
        <w:t xml:space="preserve">     </w:t>
      </w:r>
      <w:r w:rsidR="00A17A80" w:rsidRPr="007977D1">
        <w:rPr>
          <w:rFonts w:ascii="Verdana" w:hAnsi="Verdana"/>
          <w:b/>
          <w:color w:val="000000" w:themeColor="text1"/>
        </w:rPr>
        <w:t>EDUCATIONAL</w:t>
      </w:r>
      <w:r w:rsidR="00A42A4D" w:rsidRPr="007977D1">
        <w:rPr>
          <w:rFonts w:ascii="Verdana" w:hAnsi="Verdana"/>
          <w:b/>
          <w:color w:val="000000" w:themeColor="text1"/>
        </w:rPr>
        <w:t xml:space="preserve"> </w:t>
      </w:r>
      <w:r w:rsidR="00A17A80" w:rsidRPr="007977D1">
        <w:rPr>
          <w:rFonts w:ascii="Verdana" w:hAnsi="Verdana"/>
          <w:b/>
          <w:color w:val="000000" w:themeColor="text1"/>
        </w:rPr>
        <w:t>PROFILE</w:t>
      </w:r>
    </w:p>
    <w:p w:rsidR="00B94AD0" w:rsidRPr="007977D1" w:rsidRDefault="00B94AD0" w:rsidP="002269BF">
      <w:pPr>
        <w:widowControl w:val="0"/>
        <w:suppressAutoHyphens w:val="0"/>
        <w:overflowPunct/>
        <w:autoSpaceDN w:val="0"/>
        <w:adjustRightInd w:val="0"/>
        <w:ind w:left="-540" w:firstLine="180"/>
        <w:jc w:val="both"/>
        <w:textAlignment w:val="auto"/>
        <w:rPr>
          <w:rFonts w:ascii="Verdana" w:hAnsi="Verdana"/>
          <w:b/>
          <w:color w:val="000000" w:themeColor="text1"/>
        </w:rPr>
      </w:pPr>
    </w:p>
    <w:p w:rsidR="00B17D8F" w:rsidRPr="007977D1" w:rsidRDefault="004813BB" w:rsidP="00B94AD0">
      <w:pPr>
        <w:numPr>
          <w:ilvl w:val="0"/>
          <w:numId w:val="1"/>
        </w:numPr>
        <w:tabs>
          <w:tab w:val="clear" w:pos="720"/>
          <w:tab w:val="num" w:pos="360"/>
        </w:tabs>
        <w:overflowPunct/>
        <w:autoSpaceDE/>
        <w:spacing w:line="360" w:lineRule="auto"/>
        <w:ind w:left="360"/>
        <w:jc w:val="both"/>
        <w:textAlignment w:val="auto"/>
        <w:rPr>
          <w:rFonts w:ascii="Verdana" w:hAnsi="Verdana"/>
        </w:rPr>
      </w:pPr>
      <w:r>
        <w:rPr>
          <w:rFonts w:ascii="Verdana" w:hAnsi="Verdana"/>
          <w:b/>
        </w:rPr>
        <w:t xml:space="preserve">M.C.A </w:t>
      </w:r>
      <w:r w:rsidR="003C4CC9" w:rsidRPr="007977D1">
        <w:rPr>
          <w:rFonts w:ascii="Verdana" w:hAnsi="Verdana"/>
        </w:rPr>
        <w:t xml:space="preserve"> (</w:t>
      </w:r>
      <w:r>
        <w:rPr>
          <w:rFonts w:ascii="Verdana" w:hAnsi="Verdana"/>
        </w:rPr>
        <w:t>Master of Computer Applications</w:t>
      </w:r>
      <w:r w:rsidR="003C4CC9" w:rsidRPr="007977D1">
        <w:rPr>
          <w:rFonts w:ascii="Verdana" w:hAnsi="Verdana"/>
        </w:rPr>
        <w:t xml:space="preserve">) from </w:t>
      </w:r>
      <w:r>
        <w:rPr>
          <w:rFonts w:ascii="Verdana" w:hAnsi="Verdana"/>
        </w:rPr>
        <w:t>Vidyanikethan</w:t>
      </w:r>
      <w:r w:rsidR="003C4CC9" w:rsidRPr="007977D1">
        <w:rPr>
          <w:rFonts w:ascii="Verdana" w:hAnsi="Verdana"/>
        </w:rPr>
        <w:t xml:space="preserve"> Engineering College, affiliated to </w:t>
      </w:r>
      <w:r>
        <w:rPr>
          <w:rFonts w:ascii="Verdana" w:hAnsi="Verdana"/>
        </w:rPr>
        <w:t>SVU    University - 2012 with 72 %</w:t>
      </w:r>
    </w:p>
    <w:p w:rsidR="00B17D8F" w:rsidRPr="007977D1" w:rsidRDefault="00B17D8F" w:rsidP="003C4CC9">
      <w:pPr>
        <w:tabs>
          <w:tab w:val="left" w:pos="6986"/>
        </w:tabs>
        <w:rPr>
          <w:rFonts w:ascii="Verdana" w:hAnsi="Verdana"/>
        </w:rPr>
      </w:pPr>
    </w:p>
    <w:p w:rsidR="00B17D8F" w:rsidRPr="007977D1" w:rsidRDefault="00B17D8F" w:rsidP="003C4CC9">
      <w:pPr>
        <w:tabs>
          <w:tab w:val="left" w:pos="6986"/>
        </w:tabs>
        <w:rPr>
          <w:rFonts w:ascii="Verdana" w:hAnsi="Verdana"/>
        </w:rPr>
      </w:pPr>
    </w:p>
    <w:p w:rsidR="0023537B" w:rsidRPr="007977D1" w:rsidRDefault="00780E73" w:rsidP="00B17D8F">
      <w:pPr>
        <w:tabs>
          <w:tab w:val="left" w:pos="6986"/>
        </w:tabs>
        <w:ind w:left="-90"/>
        <w:jc w:val="both"/>
        <w:rPr>
          <w:rFonts w:ascii="Verdana" w:hAnsi="Verdana"/>
          <w:b/>
        </w:rPr>
      </w:pPr>
      <w:r w:rsidRPr="007977D1">
        <w:rPr>
          <w:rFonts w:ascii="Verdana" w:hAnsi="Verdana"/>
          <w:b/>
        </w:rPr>
        <w:t>TECHNICAL SKILLS</w:t>
      </w:r>
    </w:p>
    <w:p w:rsidR="00F73B02" w:rsidRPr="007977D1" w:rsidRDefault="00F73B02" w:rsidP="003C4CC9">
      <w:pPr>
        <w:tabs>
          <w:tab w:val="left" w:pos="6986"/>
        </w:tabs>
        <w:jc w:val="both"/>
        <w:rPr>
          <w:rFonts w:ascii="Verdana" w:hAnsi="Verdana"/>
          <w:b/>
        </w:rPr>
      </w:pPr>
    </w:p>
    <w:p w:rsidR="00FC546F" w:rsidRPr="007977D1" w:rsidRDefault="00FC546F" w:rsidP="00FC546F">
      <w:pPr>
        <w:widowControl w:val="0"/>
        <w:autoSpaceDN w:val="0"/>
        <w:adjustRightInd w:val="0"/>
        <w:rPr>
          <w:rFonts w:ascii="Verdana" w:hAnsi="Verdana"/>
          <w:b/>
        </w:rPr>
      </w:pPr>
      <w:r w:rsidRPr="007977D1">
        <w:rPr>
          <w:rFonts w:ascii="Verdana" w:hAnsi="Verdana"/>
        </w:rPr>
        <w:t>SCM Tools</w:t>
      </w:r>
      <w:r w:rsidRPr="007977D1">
        <w:rPr>
          <w:rFonts w:ascii="Verdana" w:hAnsi="Verdana"/>
        </w:rPr>
        <w:tab/>
      </w:r>
      <w:r w:rsidRPr="007977D1">
        <w:rPr>
          <w:rFonts w:ascii="Verdana" w:hAnsi="Verdana"/>
        </w:rPr>
        <w:tab/>
        <w:t xml:space="preserve">           :  </w:t>
      </w:r>
      <w:r w:rsidRPr="007977D1">
        <w:rPr>
          <w:rFonts w:ascii="Verdana" w:hAnsi="Verdana"/>
          <w:b/>
        </w:rPr>
        <w:t>Subversion 1.7.8, Tortoise SVN</w:t>
      </w:r>
      <w:r w:rsidR="00DE67E0" w:rsidRPr="007977D1">
        <w:rPr>
          <w:rFonts w:ascii="Verdana" w:hAnsi="Verdana"/>
          <w:b/>
        </w:rPr>
        <w:t>,Git</w:t>
      </w:r>
    </w:p>
    <w:p w:rsidR="00FC546F" w:rsidRPr="007977D1" w:rsidRDefault="00FC546F" w:rsidP="00FC546F">
      <w:pPr>
        <w:widowControl w:val="0"/>
        <w:autoSpaceDN w:val="0"/>
        <w:adjustRightInd w:val="0"/>
        <w:rPr>
          <w:rFonts w:ascii="Verdana" w:hAnsi="Verdana"/>
        </w:rPr>
      </w:pPr>
      <w:r w:rsidRPr="007977D1">
        <w:rPr>
          <w:rFonts w:ascii="Verdana" w:hAnsi="Verdana"/>
        </w:rPr>
        <w:t>Build Tools</w:t>
      </w:r>
      <w:r w:rsidRPr="007977D1">
        <w:rPr>
          <w:rFonts w:ascii="Verdana" w:hAnsi="Verdana"/>
        </w:rPr>
        <w:tab/>
      </w:r>
      <w:r w:rsidRPr="007977D1">
        <w:rPr>
          <w:rFonts w:ascii="Verdana" w:hAnsi="Verdana"/>
        </w:rPr>
        <w:tab/>
        <w:t xml:space="preserve">           :  </w:t>
      </w:r>
      <w:r w:rsidRPr="007977D1">
        <w:rPr>
          <w:rFonts w:ascii="Verdana" w:hAnsi="Verdana"/>
          <w:b/>
        </w:rPr>
        <w:t>Ant 1.8.2</w:t>
      </w:r>
    </w:p>
    <w:p w:rsidR="00FC546F" w:rsidRPr="007977D1" w:rsidRDefault="00CF7E7B" w:rsidP="00FC546F">
      <w:pPr>
        <w:widowControl w:val="0"/>
        <w:autoSpaceDN w:val="0"/>
        <w:adjustRightInd w:val="0"/>
        <w:rPr>
          <w:rFonts w:ascii="Verdana" w:hAnsi="Verdana"/>
        </w:rPr>
      </w:pPr>
      <w:r w:rsidRPr="007977D1">
        <w:rPr>
          <w:rFonts w:ascii="Verdana" w:hAnsi="Verdana"/>
        </w:rPr>
        <w:t xml:space="preserve">Continuous Integration tools </w:t>
      </w:r>
      <w:r w:rsidR="00FC546F" w:rsidRPr="007977D1">
        <w:rPr>
          <w:rFonts w:ascii="Verdana" w:hAnsi="Verdana"/>
        </w:rPr>
        <w:t xml:space="preserve">:  </w:t>
      </w:r>
      <w:r w:rsidR="00FC546F" w:rsidRPr="007977D1">
        <w:rPr>
          <w:rFonts w:ascii="Verdana" w:hAnsi="Verdana"/>
          <w:b/>
        </w:rPr>
        <w:t>Jenkins 1.548</w:t>
      </w:r>
    </w:p>
    <w:p w:rsidR="00FC546F" w:rsidRPr="007977D1" w:rsidRDefault="00FC546F" w:rsidP="00FC546F">
      <w:pPr>
        <w:widowControl w:val="0"/>
        <w:autoSpaceDN w:val="0"/>
        <w:adjustRightInd w:val="0"/>
        <w:rPr>
          <w:rFonts w:ascii="Verdana" w:hAnsi="Verdana"/>
        </w:rPr>
      </w:pPr>
      <w:r w:rsidRPr="007977D1">
        <w:rPr>
          <w:rFonts w:ascii="Verdana" w:hAnsi="Verdana"/>
        </w:rPr>
        <w:t xml:space="preserve">Languages    </w:t>
      </w:r>
      <w:r w:rsidR="00EB2B40" w:rsidRPr="007977D1">
        <w:rPr>
          <w:rFonts w:ascii="Verdana" w:hAnsi="Verdana"/>
        </w:rPr>
        <w:t xml:space="preserve">          </w:t>
      </w:r>
      <w:r w:rsidR="00EB2B40" w:rsidRPr="007977D1">
        <w:rPr>
          <w:rFonts w:ascii="Verdana" w:hAnsi="Verdana"/>
        </w:rPr>
        <w:tab/>
        <w:t xml:space="preserve">           :  </w:t>
      </w:r>
      <w:r w:rsidR="00EB2B40" w:rsidRPr="007977D1">
        <w:rPr>
          <w:rFonts w:ascii="Verdana" w:hAnsi="Verdana"/>
          <w:b/>
        </w:rPr>
        <w:t>C &amp; Java</w:t>
      </w:r>
    </w:p>
    <w:p w:rsidR="00FC546F" w:rsidRPr="007977D1" w:rsidRDefault="007B237D" w:rsidP="00FC546F">
      <w:pPr>
        <w:widowControl w:val="0"/>
        <w:autoSpaceDN w:val="0"/>
        <w:adjustRightInd w:val="0"/>
        <w:rPr>
          <w:rFonts w:ascii="Verdana" w:hAnsi="Verdana"/>
        </w:rPr>
      </w:pPr>
      <w:r w:rsidRPr="007977D1">
        <w:rPr>
          <w:rFonts w:ascii="Verdana" w:hAnsi="Verdana"/>
        </w:rPr>
        <w:t>Scripting skills</w:t>
      </w:r>
      <w:r w:rsidRPr="007977D1">
        <w:rPr>
          <w:rFonts w:ascii="Verdana" w:hAnsi="Verdana"/>
        </w:rPr>
        <w:tab/>
      </w:r>
      <w:r w:rsidRPr="007977D1">
        <w:rPr>
          <w:rFonts w:ascii="Verdana" w:hAnsi="Verdana"/>
        </w:rPr>
        <w:tab/>
        <w:t xml:space="preserve"> </w:t>
      </w:r>
      <w:r w:rsidR="00FC546F" w:rsidRPr="007977D1">
        <w:rPr>
          <w:rFonts w:ascii="Verdana" w:hAnsi="Verdana"/>
        </w:rPr>
        <w:t xml:space="preserve">:  </w:t>
      </w:r>
      <w:r w:rsidR="00FC546F" w:rsidRPr="007977D1">
        <w:rPr>
          <w:rFonts w:ascii="Verdana" w:hAnsi="Verdana"/>
          <w:b/>
        </w:rPr>
        <w:t>Shell scripting</w:t>
      </w:r>
    </w:p>
    <w:p w:rsidR="00FC546F" w:rsidRPr="007977D1" w:rsidRDefault="00FC546F" w:rsidP="00FC546F">
      <w:pPr>
        <w:widowControl w:val="0"/>
        <w:autoSpaceDN w:val="0"/>
        <w:adjustRightInd w:val="0"/>
        <w:rPr>
          <w:rFonts w:ascii="Verdana" w:hAnsi="Verdana"/>
        </w:rPr>
      </w:pPr>
      <w:r w:rsidRPr="007977D1">
        <w:rPr>
          <w:rFonts w:ascii="Verdana" w:hAnsi="Verdana"/>
        </w:rPr>
        <w:t xml:space="preserve">Operating systems </w:t>
      </w:r>
      <w:r w:rsidRPr="007977D1">
        <w:rPr>
          <w:rFonts w:ascii="Verdana" w:hAnsi="Verdana"/>
        </w:rPr>
        <w:tab/>
        <w:t xml:space="preserve">           :  </w:t>
      </w:r>
      <w:r w:rsidRPr="007977D1">
        <w:rPr>
          <w:rFonts w:ascii="Verdana" w:hAnsi="Verdana"/>
          <w:b/>
        </w:rPr>
        <w:t>Windows server 2003/2008, Red Hat LINUX 5, Windows XP/7</w:t>
      </w:r>
    </w:p>
    <w:p w:rsidR="00FC546F" w:rsidRPr="007977D1" w:rsidRDefault="00FC546F" w:rsidP="00FC546F">
      <w:pPr>
        <w:widowControl w:val="0"/>
        <w:autoSpaceDN w:val="0"/>
        <w:adjustRightInd w:val="0"/>
        <w:rPr>
          <w:rFonts w:ascii="Verdana" w:hAnsi="Verdana"/>
        </w:rPr>
      </w:pPr>
      <w:r w:rsidRPr="007977D1">
        <w:rPr>
          <w:rFonts w:ascii="Verdana" w:hAnsi="Verdana"/>
        </w:rPr>
        <w:t xml:space="preserve">Database </w:t>
      </w:r>
      <w:r w:rsidRPr="007977D1">
        <w:rPr>
          <w:rFonts w:ascii="Verdana" w:hAnsi="Verdana"/>
        </w:rPr>
        <w:tab/>
      </w:r>
      <w:r w:rsidRPr="007977D1">
        <w:rPr>
          <w:rFonts w:ascii="Verdana" w:hAnsi="Verdana"/>
        </w:rPr>
        <w:tab/>
        <w:t xml:space="preserve">           : </w:t>
      </w:r>
      <w:r w:rsidRPr="007977D1">
        <w:rPr>
          <w:rFonts w:ascii="Verdana" w:hAnsi="Verdana"/>
          <w:b/>
        </w:rPr>
        <w:t xml:space="preserve"> Oracle, MySQL</w:t>
      </w:r>
    </w:p>
    <w:p w:rsidR="00FC546F" w:rsidRPr="007977D1" w:rsidRDefault="00FC546F" w:rsidP="00FC546F">
      <w:pPr>
        <w:widowControl w:val="0"/>
        <w:autoSpaceDN w:val="0"/>
        <w:adjustRightInd w:val="0"/>
        <w:rPr>
          <w:rFonts w:ascii="Verdana" w:hAnsi="Verdana"/>
        </w:rPr>
      </w:pPr>
      <w:r w:rsidRPr="007977D1">
        <w:rPr>
          <w:rFonts w:ascii="Verdana" w:hAnsi="Verdana"/>
        </w:rPr>
        <w:t>Webserver</w:t>
      </w:r>
      <w:r w:rsidRPr="007977D1">
        <w:rPr>
          <w:rFonts w:ascii="Verdana" w:hAnsi="Verdana"/>
        </w:rPr>
        <w:tab/>
      </w:r>
      <w:r w:rsidRPr="007977D1">
        <w:rPr>
          <w:rFonts w:ascii="Verdana" w:hAnsi="Verdana"/>
        </w:rPr>
        <w:tab/>
        <w:t xml:space="preserve">           </w:t>
      </w:r>
      <w:r w:rsidR="00C8620C" w:rsidRPr="007977D1">
        <w:rPr>
          <w:rFonts w:ascii="Verdana" w:hAnsi="Verdana"/>
        </w:rPr>
        <w:t xml:space="preserve">:  </w:t>
      </w:r>
      <w:r w:rsidRPr="007977D1">
        <w:rPr>
          <w:rFonts w:ascii="Verdana" w:hAnsi="Verdana"/>
          <w:b/>
        </w:rPr>
        <w:t>Apache Tomcat 6.5</w:t>
      </w:r>
      <w:r w:rsidRPr="007977D1">
        <w:rPr>
          <w:rFonts w:ascii="Verdana" w:hAnsi="Verdana"/>
        </w:rPr>
        <w:t xml:space="preserve"> </w:t>
      </w:r>
    </w:p>
    <w:p w:rsidR="00DB6401" w:rsidRPr="007977D1" w:rsidRDefault="00DE67E0" w:rsidP="00DE67E0">
      <w:pPr>
        <w:widowControl w:val="0"/>
        <w:tabs>
          <w:tab w:val="left" w:pos="3645"/>
        </w:tabs>
        <w:suppressAutoHyphens w:val="0"/>
        <w:overflowPunct/>
        <w:autoSpaceDN w:val="0"/>
        <w:adjustRightInd w:val="0"/>
        <w:ind w:left="-90" w:firstLine="90"/>
        <w:jc w:val="both"/>
        <w:textAlignment w:val="auto"/>
        <w:rPr>
          <w:rFonts w:ascii="Verdana" w:hAnsi="Verdana"/>
        </w:rPr>
      </w:pPr>
      <w:r w:rsidRPr="007977D1">
        <w:rPr>
          <w:rFonts w:ascii="Verdana" w:hAnsi="Verdana"/>
        </w:rPr>
        <w:tab/>
      </w:r>
    </w:p>
    <w:p w:rsidR="00C8620C" w:rsidRPr="007977D1" w:rsidRDefault="0023537B" w:rsidP="00DB6401">
      <w:pPr>
        <w:tabs>
          <w:tab w:val="left" w:pos="720"/>
        </w:tabs>
        <w:jc w:val="both"/>
        <w:rPr>
          <w:rFonts w:ascii="Verdana" w:hAnsi="Verdana"/>
          <w:b/>
          <w:bCs/>
          <w:color w:val="000000" w:themeColor="text1"/>
        </w:rPr>
      </w:pPr>
      <w:r w:rsidRPr="007977D1">
        <w:rPr>
          <w:rFonts w:ascii="Verdana" w:hAnsi="Verdana"/>
          <w:b/>
          <w:bCs/>
          <w:color w:val="000000" w:themeColor="text1"/>
        </w:rPr>
        <w:t>PROJECTS HANDLE</w:t>
      </w:r>
      <w:r w:rsidR="00970F6F" w:rsidRPr="007977D1">
        <w:rPr>
          <w:rFonts w:ascii="Verdana" w:hAnsi="Verdana"/>
          <w:b/>
          <w:bCs/>
          <w:color w:val="000000" w:themeColor="text1"/>
        </w:rPr>
        <w:t>D</w:t>
      </w:r>
      <w:r w:rsidRPr="007977D1">
        <w:rPr>
          <w:rFonts w:ascii="Verdana" w:hAnsi="Verdana"/>
          <w:b/>
          <w:bCs/>
          <w:color w:val="000000" w:themeColor="text1"/>
        </w:rPr>
        <w:t xml:space="preserve">     </w:t>
      </w:r>
    </w:p>
    <w:p w:rsidR="001568F3" w:rsidRPr="007977D1" w:rsidRDefault="001568F3" w:rsidP="00DB6401">
      <w:pPr>
        <w:tabs>
          <w:tab w:val="left" w:pos="720"/>
        </w:tabs>
        <w:jc w:val="both"/>
        <w:rPr>
          <w:rFonts w:ascii="Verdana" w:hAnsi="Verdana"/>
          <w:b/>
          <w:bCs/>
          <w:color w:val="000000" w:themeColor="text1"/>
        </w:rPr>
      </w:pPr>
    </w:p>
    <w:p w:rsidR="001568F3" w:rsidRPr="007977D1" w:rsidRDefault="001568F3" w:rsidP="001568F3">
      <w:pPr>
        <w:rPr>
          <w:rFonts w:ascii="Verdana" w:hAnsi="Verdana"/>
          <w:b/>
          <w:bCs/>
          <w:u w:val="single"/>
        </w:rPr>
      </w:pPr>
      <w:r w:rsidRPr="007977D1">
        <w:rPr>
          <w:rFonts w:ascii="Verdana" w:hAnsi="Verdana"/>
          <w:b/>
          <w:bCs/>
          <w:u w:val="single"/>
        </w:rPr>
        <w:t>PROJECT #1:</w:t>
      </w:r>
    </w:p>
    <w:p w:rsidR="001568F3" w:rsidRPr="007977D1" w:rsidRDefault="001568F3" w:rsidP="001568F3">
      <w:pPr>
        <w:rPr>
          <w:rFonts w:ascii="Verdana" w:hAnsi="Verdana"/>
          <w:b/>
          <w:bCs/>
          <w:u w:val="single"/>
        </w:rPr>
      </w:pPr>
    </w:p>
    <w:p w:rsidR="001568F3" w:rsidRPr="007977D1" w:rsidRDefault="001568F3" w:rsidP="001568F3">
      <w:pPr>
        <w:rPr>
          <w:rFonts w:ascii="Verdana" w:hAnsi="Verdana"/>
        </w:rPr>
      </w:pPr>
      <w:r w:rsidRPr="007977D1">
        <w:rPr>
          <w:rFonts w:ascii="Verdana" w:hAnsi="Verdana"/>
        </w:rPr>
        <w:t xml:space="preserve">Project Name        </w:t>
      </w:r>
      <w:r w:rsidRPr="007977D1">
        <w:rPr>
          <w:rFonts w:ascii="Verdana" w:hAnsi="Verdana"/>
        </w:rPr>
        <w:tab/>
        <w:t xml:space="preserve">  : S2bV4</w:t>
      </w:r>
    </w:p>
    <w:p w:rsidR="001568F3" w:rsidRPr="007977D1" w:rsidRDefault="001568F3" w:rsidP="001568F3">
      <w:pPr>
        <w:rPr>
          <w:rFonts w:ascii="Verdana" w:hAnsi="Verdana"/>
        </w:rPr>
      </w:pPr>
      <w:r w:rsidRPr="007977D1">
        <w:rPr>
          <w:rFonts w:ascii="Verdana" w:hAnsi="Verdana"/>
        </w:rPr>
        <w:t xml:space="preserve">Client      </w:t>
      </w:r>
      <w:r w:rsidRPr="007977D1">
        <w:rPr>
          <w:rFonts w:ascii="Verdana" w:hAnsi="Verdana"/>
        </w:rPr>
        <w:tab/>
      </w:r>
      <w:r w:rsidRPr="007977D1">
        <w:rPr>
          <w:rFonts w:ascii="Verdana" w:hAnsi="Verdana"/>
        </w:rPr>
        <w:tab/>
        <w:t xml:space="preserve">  : Standard Chartered bank</w:t>
      </w:r>
    </w:p>
    <w:p w:rsidR="001568F3" w:rsidRPr="007977D1" w:rsidRDefault="001568F3" w:rsidP="001568F3">
      <w:pPr>
        <w:rPr>
          <w:rFonts w:ascii="Verdana" w:hAnsi="Verdana"/>
        </w:rPr>
      </w:pPr>
      <w:r w:rsidRPr="007977D1">
        <w:rPr>
          <w:rFonts w:ascii="Verdana" w:hAnsi="Verdana"/>
        </w:rPr>
        <w:t>Role</w:t>
      </w:r>
      <w:r w:rsidRPr="007977D1">
        <w:rPr>
          <w:rFonts w:ascii="Verdana" w:hAnsi="Verdana"/>
        </w:rPr>
        <w:tab/>
      </w:r>
      <w:r w:rsidRPr="007977D1">
        <w:rPr>
          <w:rFonts w:ascii="Verdana" w:hAnsi="Verdana"/>
        </w:rPr>
        <w:tab/>
      </w:r>
      <w:r w:rsidRPr="007977D1">
        <w:rPr>
          <w:rFonts w:ascii="Verdana" w:hAnsi="Verdana"/>
        </w:rPr>
        <w:tab/>
        <w:t xml:space="preserve">  : Senior Configuration Anlayst         </w:t>
      </w:r>
    </w:p>
    <w:p w:rsidR="001568F3" w:rsidRPr="007977D1" w:rsidRDefault="001568F3" w:rsidP="001568F3">
      <w:pPr>
        <w:rPr>
          <w:rFonts w:ascii="Verdana" w:hAnsi="Verdana"/>
        </w:rPr>
      </w:pPr>
      <w:r w:rsidRPr="007977D1">
        <w:rPr>
          <w:rFonts w:ascii="Verdana" w:hAnsi="Verdana"/>
        </w:rPr>
        <w:t xml:space="preserve">Duration   </w:t>
      </w:r>
      <w:r w:rsidRPr="007977D1">
        <w:rPr>
          <w:rFonts w:ascii="Verdana" w:hAnsi="Verdana"/>
        </w:rPr>
        <w:tab/>
      </w:r>
      <w:r w:rsidRPr="007977D1">
        <w:rPr>
          <w:rFonts w:ascii="Verdana" w:hAnsi="Verdana"/>
        </w:rPr>
        <w:tab/>
        <w:t xml:space="preserve">  : May 2015 to till date</w:t>
      </w:r>
    </w:p>
    <w:p w:rsidR="001568F3" w:rsidRPr="007977D1" w:rsidRDefault="001568F3" w:rsidP="001568F3">
      <w:pPr>
        <w:rPr>
          <w:rFonts w:ascii="Verdana" w:hAnsi="Verdana"/>
        </w:rPr>
      </w:pPr>
      <w:r w:rsidRPr="007977D1">
        <w:rPr>
          <w:rFonts w:ascii="Verdana" w:hAnsi="Verdana"/>
        </w:rPr>
        <w:t xml:space="preserve">Technologies used  </w:t>
      </w:r>
      <w:r w:rsidRPr="007977D1">
        <w:rPr>
          <w:rFonts w:ascii="Verdana" w:hAnsi="Verdana"/>
        </w:rPr>
        <w:tab/>
        <w:t xml:space="preserve">  :  Java 1.7, Ant &amp;Oracle, Windows 2008 server, Tomcat 6.5,</w:t>
      </w:r>
    </w:p>
    <w:p w:rsidR="001568F3" w:rsidRPr="007977D1" w:rsidRDefault="001568F3" w:rsidP="001568F3">
      <w:pPr>
        <w:rPr>
          <w:rFonts w:ascii="Verdana" w:hAnsi="Verdana"/>
        </w:rPr>
      </w:pPr>
      <w:r w:rsidRPr="007977D1">
        <w:rPr>
          <w:rFonts w:ascii="Verdana" w:hAnsi="Verdana"/>
        </w:rPr>
        <w:tab/>
      </w:r>
      <w:r w:rsidRPr="007977D1">
        <w:rPr>
          <w:rFonts w:ascii="Verdana" w:hAnsi="Verdana"/>
        </w:rPr>
        <w:tab/>
      </w:r>
      <w:r w:rsidRPr="007977D1">
        <w:rPr>
          <w:rFonts w:ascii="Verdana" w:hAnsi="Verdana"/>
        </w:rPr>
        <w:tab/>
        <w:t xml:space="preserve">     Jenkins 1.567, SVN,Git</w:t>
      </w:r>
    </w:p>
    <w:p w:rsidR="001568F3" w:rsidRPr="007977D1" w:rsidRDefault="001568F3" w:rsidP="001568F3">
      <w:pPr>
        <w:rPr>
          <w:rFonts w:ascii="Verdana" w:hAnsi="Verdana"/>
        </w:rPr>
      </w:pPr>
    </w:p>
    <w:p w:rsidR="001568F3" w:rsidRPr="007977D1" w:rsidRDefault="001568F3" w:rsidP="001568F3">
      <w:pPr>
        <w:rPr>
          <w:rFonts w:ascii="Verdana" w:hAnsi="Verdana"/>
          <w:b/>
          <w:bCs/>
          <w:u w:val="single"/>
        </w:rPr>
      </w:pPr>
      <w:r w:rsidRPr="007977D1">
        <w:rPr>
          <w:rFonts w:ascii="Verdana" w:hAnsi="Verdana"/>
          <w:b/>
          <w:bCs/>
          <w:u w:val="single"/>
        </w:rPr>
        <w:t>ROLES AND RESPONSIBLITIES:</w:t>
      </w:r>
    </w:p>
    <w:p w:rsidR="001568F3" w:rsidRPr="007977D1" w:rsidRDefault="001568F3" w:rsidP="001568F3">
      <w:pPr>
        <w:rPr>
          <w:rFonts w:ascii="Verdana" w:hAnsi="Verdana"/>
          <w:b/>
          <w:bCs/>
          <w:u w:val="single"/>
        </w:rPr>
      </w:pPr>
    </w:p>
    <w:p w:rsidR="001568F3" w:rsidRPr="007977D1" w:rsidRDefault="001568F3" w:rsidP="001568F3">
      <w:pPr>
        <w:numPr>
          <w:ilvl w:val="0"/>
          <w:numId w:val="26"/>
        </w:numPr>
        <w:suppressAutoHyphens w:val="0"/>
        <w:overflowPunct/>
        <w:autoSpaceDE/>
        <w:spacing w:line="276" w:lineRule="auto"/>
        <w:jc w:val="both"/>
        <w:textAlignment w:val="auto"/>
        <w:rPr>
          <w:rFonts w:ascii="Verdana" w:hAnsi="Verdana"/>
        </w:rPr>
      </w:pPr>
      <w:r w:rsidRPr="007977D1">
        <w:rPr>
          <w:rFonts w:ascii="Verdana" w:hAnsi="Verdana"/>
        </w:rPr>
        <w:t>Delivering of DOD requests (Delivery on demand) to the application users within the stipulated SLA.</w:t>
      </w:r>
    </w:p>
    <w:p w:rsidR="007B237D" w:rsidRPr="007977D1" w:rsidRDefault="001568F3" w:rsidP="007B237D">
      <w:pPr>
        <w:numPr>
          <w:ilvl w:val="0"/>
          <w:numId w:val="26"/>
        </w:numPr>
        <w:shd w:val="clear" w:color="auto" w:fill="FFFFFF"/>
        <w:suppressAutoHyphens w:val="0"/>
        <w:overflowPunct/>
        <w:autoSpaceDE/>
        <w:spacing w:line="360" w:lineRule="auto"/>
        <w:textAlignment w:val="auto"/>
        <w:rPr>
          <w:rFonts w:ascii="Verdana" w:hAnsi="Verdana"/>
        </w:rPr>
      </w:pPr>
      <w:r w:rsidRPr="007977D1">
        <w:rPr>
          <w:rFonts w:ascii="Verdana" w:hAnsi="Verdana"/>
        </w:rPr>
        <w:lastRenderedPageBreak/>
        <w:t>Active participation in Build and Deployment process.</w:t>
      </w:r>
    </w:p>
    <w:p w:rsidR="001568F3" w:rsidRPr="007977D1" w:rsidRDefault="001568F3" w:rsidP="001568F3">
      <w:pPr>
        <w:numPr>
          <w:ilvl w:val="0"/>
          <w:numId w:val="26"/>
        </w:numPr>
        <w:shd w:val="clear" w:color="auto" w:fill="FFFFFF"/>
        <w:suppressAutoHyphens w:val="0"/>
        <w:overflowPunct/>
        <w:autoSpaceDE/>
        <w:spacing w:line="360" w:lineRule="auto"/>
        <w:textAlignment w:val="auto"/>
        <w:rPr>
          <w:rFonts w:ascii="Verdana" w:hAnsi="Verdana"/>
        </w:rPr>
      </w:pPr>
      <w:r w:rsidRPr="007977D1">
        <w:rPr>
          <w:rFonts w:ascii="Verdana" w:hAnsi="Verdana"/>
        </w:rPr>
        <w:t>Providing access to VOB/View to the end users.</w:t>
      </w:r>
    </w:p>
    <w:p w:rsidR="001568F3" w:rsidRPr="007977D1" w:rsidRDefault="001568F3" w:rsidP="001568F3">
      <w:pPr>
        <w:numPr>
          <w:ilvl w:val="0"/>
          <w:numId w:val="26"/>
        </w:numPr>
        <w:shd w:val="clear" w:color="auto" w:fill="FFFFFF"/>
        <w:suppressAutoHyphens w:val="0"/>
        <w:overflowPunct/>
        <w:autoSpaceDE/>
        <w:spacing w:line="360" w:lineRule="auto"/>
        <w:textAlignment w:val="auto"/>
        <w:rPr>
          <w:rFonts w:ascii="Verdana" w:hAnsi="Verdana"/>
        </w:rPr>
      </w:pPr>
      <w:r w:rsidRPr="007977D1">
        <w:rPr>
          <w:rFonts w:ascii="Verdana" w:hAnsi="Verdana"/>
        </w:rPr>
        <w:t>Hands on experience in deploying WAR and JAR’s.</w:t>
      </w:r>
    </w:p>
    <w:p w:rsidR="001568F3" w:rsidRPr="007977D1" w:rsidRDefault="001568F3" w:rsidP="001568F3">
      <w:pPr>
        <w:numPr>
          <w:ilvl w:val="0"/>
          <w:numId w:val="26"/>
        </w:numPr>
        <w:tabs>
          <w:tab w:val="left" w:pos="720"/>
        </w:tabs>
        <w:overflowPunct/>
        <w:autoSpaceDE/>
        <w:spacing w:line="360" w:lineRule="auto"/>
        <w:textAlignment w:val="auto"/>
        <w:rPr>
          <w:rFonts w:ascii="Verdana" w:hAnsi="Verdana"/>
        </w:rPr>
      </w:pPr>
      <w:r w:rsidRPr="007977D1">
        <w:rPr>
          <w:rFonts w:ascii="Verdana" w:hAnsi="Verdana"/>
        </w:rPr>
        <w:t>Build / Release support using Ant and Jenkins/Hudson.</w:t>
      </w:r>
    </w:p>
    <w:p w:rsidR="001568F3" w:rsidRPr="007977D1" w:rsidRDefault="001568F3" w:rsidP="001568F3">
      <w:pPr>
        <w:numPr>
          <w:ilvl w:val="0"/>
          <w:numId w:val="26"/>
        </w:numPr>
        <w:suppressAutoHyphens w:val="0"/>
        <w:overflowPunct/>
        <w:autoSpaceDE/>
        <w:spacing w:line="360" w:lineRule="auto"/>
        <w:jc w:val="both"/>
        <w:textAlignment w:val="auto"/>
        <w:rPr>
          <w:rFonts w:ascii="Verdana" w:hAnsi="Verdana"/>
        </w:rPr>
      </w:pPr>
      <w:r w:rsidRPr="007977D1">
        <w:rPr>
          <w:rFonts w:ascii="Verdana" w:hAnsi="Verdana"/>
        </w:rPr>
        <w:t>Maintain track of different releases that are being carried over in different environments.</w:t>
      </w:r>
    </w:p>
    <w:p w:rsidR="001568F3" w:rsidRPr="007977D1" w:rsidRDefault="001568F3" w:rsidP="001568F3">
      <w:pPr>
        <w:numPr>
          <w:ilvl w:val="0"/>
          <w:numId w:val="26"/>
        </w:numPr>
        <w:tabs>
          <w:tab w:val="left" w:pos="720"/>
        </w:tabs>
        <w:overflowPunct/>
        <w:autoSpaceDE/>
        <w:spacing w:line="360" w:lineRule="auto"/>
        <w:jc w:val="both"/>
        <w:textAlignment w:val="auto"/>
        <w:rPr>
          <w:rFonts w:ascii="Verdana" w:hAnsi="Verdana"/>
        </w:rPr>
      </w:pPr>
      <w:r w:rsidRPr="007977D1">
        <w:rPr>
          <w:rFonts w:ascii="Verdana" w:hAnsi="Verdana"/>
        </w:rPr>
        <w:t>Performed Build and Deployments to multiple environments like Dev, QA, and UAT.</w:t>
      </w:r>
    </w:p>
    <w:p w:rsidR="001568F3" w:rsidRPr="007977D1" w:rsidRDefault="001568F3" w:rsidP="001568F3">
      <w:pPr>
        <w:pStyle w:val="BodyText"/>
        <w:numPr>
          <w:ilvl w:val="0"/>
          <w:numId w:val="26"/>
        </w:numPr>
        <w:suppressAutoHyphens w:val="0"/>
        <w:overflowPunct/>
        <w:autoSpaceDE/>
        <w:spacing w:after="120"/>
        <w:textAlignment w:val="auto"/>
        <w:rPr>
          <w:rFonts w:ascii="Verdana" w:eastAsia="Calibri" w:hAnsi="Verdana"/>
          <w:sz w:val="20"/>
          <w:lang w:eastAsia="en-US"/>
        </w:rPr>
      </w:pPr>
      <w:r w:rsidRPr="007977D1">
        <w:rPr>
          <w:rFonts w:ascii="Verdana" w:eastAsia="Calibri" w:hAnsi="Verdana"/>
          <w:sz w:val="20"/>
          <w:lang w:eastAsia="en-US"/>
        </w:rPr>
        <w:t>Version control functions like branch, Merge, revision and tag creation.</w:t>
      </w:r>
    </w:p>
    <w:p w:rsidR="001568F3" w:rsidRPr="007977D1" w:rsidRDefault="001568F3" w:rsidP="001568F3">
      <w:pPr>
        <w:pStyle w:val="BodyText"/>
        <w:numPr>
          <w:ilvl w:val="0"/>
          <w:numId w:val="26"/>
        </w:numPr>
        <w:suppressAutoHyphens w:val="0"/>
        <w:overflowPunct/>
        <w:autoSpaceDE/>
        <w:spacing w:after="120"/>
        <w:textAlignment w:val="auto"/>
        <w:rPr>
          <w:rFonts w:ascii="Verdana" w:eastAsia="Calibri" w:hAnsi="Verdana"/>
          <w:sz w:val="20"/>
          <w:lang w:eastAsia="en-US"/>
        </w:rPr>
      </w:pPr>
      <w:r w:rsidRPr="007977D1">
        <w:rPr>
          <w:rFonts w:ascii="Verdana" w:eastAsia="Calibri" w:hAnsi="Verdana"/>
          <w:sz w:val="20"/>
          <w:lang w:eastAsia="en-US"/>
        </w:rPr>
        <w:t xml:space="preserve">Work closely with Development and QA teams on Build and Release issues. </w:t>
      </w:r>
    </w:p>
    <w:p w:rsidR="001568F3" w:rsidRPr="007977D1" w:rsidRDefault="001568F3" w:rsidP="001568F3">
      <w:pPr>
        <w:numPr>
          <w:ilvl w:val="0"/>
          <w:numId w:val="26"/>
        </w:numPr>
        <w:suppressAutoHyphens w:val="0"/>
        <w:overflowPunct/>
        <w:autoSpaceDE/>
        <w:spacing w:line="276" w:lineRule="auto"/>
        <w:jc w:val="both"/>
        <w:textAlignment w:val="auto"/>
        <w:rPr>
          <w:rFonts w:ascii="Verdana" w:hAnsi="Verdana"/>
        </w:rPr>
      </w:pPr>
      <w:r w:rsidRPr="007977D1">
        <w:rPr>
          <w:rFonts w:ascii="Verdana" w:hAnsi="Verdana"/>
        </w:rPr>
        <w:t>Adding and Maintaining of Commissioned/Decommissioned list in SharePoint.</w:t>
      </w:r>
    </w:p>
    <w:p w:rsidR="001568F3" w:rsidRPr="007977D1" w:rsidRDefault="001568F3" w:rsidP="001568F3">
      <w:pPr>
        <w:numPr>
          <w:ilvl w:val="0"/>
          <w:numId w:val="26"/>
        </w:numPr>
        <w:suppressAutoHyphens w:val="0"/>
        <w:overflowPunct/>
        <w:autoSpaceDE/>
        <w:spacing w:line="276" w:lineRule="auto"/>
        <w:jc w:val="both"/>
        <w:textAlignment w:val="auto"/>
        <w:rPr>
          <w:rFonts w:ascii="Verdana" w:hAnsi="Verdana"/>
        </w:rPr>
      </w:pPr>
      <w:r w:rsidRPr="007977D1">
        <w:rPr>
          <w:rFonts w:ascii="Verdana" w:hAnsi="Verdana"/>
        </w:rPr>
        <w:t>Uploading the documents in the SharePoint.</w:t>
      </w:r>
    </w:p>
    <w:p w:rsidR="001568F3" w:rsidRPr="007977D1" w:rsidRDefault="001568F3" w:rsidP="001568F3">
      <w:pPr>
        <w:pStyle w:val="ListParagraph"/>
        <w:numPr>
          <w:ilvl w:val="0"/>
          <w:numId w:val="26"/>
        </w:numPr>
        <w:suppressAutoHyphens w:val="0"/>
        <w:overflowPunct/>
        <w:autoSpaceDE/>
        <w:spacing w:line="276" w:lineRule="auto"/>
        <w:textAlignment w:val="auto"/>
        <w:rPr>
          <w:rFonts w:ascii="Verdana" w:hAnsi="Verdana"/>
        </w:rPr>
      </w:pPr>
      <w:r w:rsidRPr="007977D1">
        <w:rPr>
          <w:rFonts w:ascii="Verdana" w:hAnsi="Verdana"/>
        </w:rPr>
        <w:t xml:space="preserve">Implementing a controlled change process by setting up a </w:t>
      </w:r>
      <w:hyperlink r:id="rId6" w:tooltip="Change control board" w:history="1">
        <w:r w:rsidRPr="007977D1">
          <w:rPr>
            <w:rFonts w:ascii="Verdana" w:hAnsi="Verdana"/>
          </w:rPr>
          <w:t>change control board</w:t>
        </w:r>
      </w:hyperlink>
      <w:r w:rsidRPr="007977D1">
        <w:rPr>
          <w:rFonts w:ascii="Verdana" w:hAnsi="Verdana"/>
        </w:rPr>
        <w:t xml:space="preserve"> (CCB) whose primary function is to approve or reject all change requests that are sent against any baseline.</w:t>
      </w:r>
    </w:p>
    <w:p w:rsidR="001568F3" w:rsidRPr="007977D1" w:rsidRDefault="001568F3" w:rsidP="001568F3">
      <w:pPr>
        <w:pStyle w:val="ListParagraph"/>
        <w:numPr>
          <w:ilvl w:val="0"/>
          <w:numId w:val="26"/>
        </w:numPr>
        <w:suppressAutoHyphens w:val="0"/>
        <w:overflowPunct/>
        <w:autoSpaceDE/>
        <w:spacing w:line="276" w:lineRule="auto"/>
        <w:textAlignment w:val="auto"/>
        <w:rPr>
          <w:rFonts w:ascii="Verdana" w:hAnsi="Verdana"/>
        </w:rPr>
      </w:pPr>
      <w:r w:rsidRPr="007977D1">
        <w:rPr>
          <w:rFonts w:ascii="Verdana" w:hAnsi="Verdana"/>
        </w:rPr>
        <w:t xml:space="preserve">Handling variance issue to maintain that there no discrepancies observed in binaries between Application production and SCM production servers. </w:t>
      </w:r>
    </w:p>
    <w:p w:rsidR="001568F3" w:rsidRPr="007977D1" w:rsidRDefault="001568F3" w:rsidP="001568F3">
      <w:pPr>
        <w:pStyle w:val="ListParagraph"/>
        <w:numPr>
          <w:ilvl w:val="0"/>
          <w:numId w:val="26"/>
        </w:numPr>
        <w:suppressAutoHyphens w:val="0"/>
        <w:overflowPunct/>
        <w:autoSpaceDE/>
        <w:spacing w:line="276" w:lineRule="auto"/>
        <w:textAlignment w:val="auto"/>
        <w:rPr>
          <w:rFonts w:ascii="Verdana" w:hAnsi="Verdana"/>
        </w:rPr>
      </w:pPr>
      <w:r w:rsidRPr="007977D1">
        <w:rPr>
          <w:rFonts w:ascii="Verdana" w:hAnsi="Verdana"/>
        </w:rPr>
        <w:t>Experience in handling Jenkins configurations</w:t>
      </w:r>
    </w:p>
    <w:p w:rsidR="001568F3" w:rsidRPr="007977D1" w:rsidRDefault="001568F3" w:rsidP="001568F3">
      <w:pPr>
        <w:pStyle w:val="ListParagraph"/>
        <w:numPr>
          <w:ilvl w:val="0"/>
          <w:numId w:val="26"/>
        </w:numPr>
        <w:suppressAutoHyphens w:val="0"/>
        <w:overflowPunct/>
        <w:autoSpaceDE/>
        <w:spacing w:line="276" w:lineRule="auto"/>
        <w:textAlignment w:val="auto"/>
        <w:rPr>
          <w:rFonts w:ascii="Verdana" w:hAnsi="Verdana"/>
        </w:rPr>
      </w:pPr>
      <w:r w:rsidRPr="007977D1">
        <w:rPr>
          <w:rFonts w:ascii="Verdana" w:hAnsi="Verdana"/>
        </w:rPr>
        <w:t>Fair experience on ANT tool to perform builds.</w:t>
      </w:r>
    </w:p>
    <w:p w:rsidR="00C8620C" w:rsidRPr="007977D1" w:rsidRDefault="00C8620C" w:rsidP="00DB6401">
      <w:pPr>
        <w:tabs>
          <w:tab w:val="left" w:pos="720"/>
        </w:tabs>
        <w:jc w:val="both"/>
        <w:rPr>
          <w:rFonts w:ascii="Verdana" w:hAnsi="Verdana"/>
          <w:b/>
          <w:bCs/>
          <w:color w:val="000000" w:themeColor="text1"/>
        </w:rPr>
      </w:pPr>
    </w:p>
    <w:p w:rsidR="00C8620C" w:rsidRPr="007977D1" w:rsidRDefault="001568F3" w:rsidP="00C8620C">
      <w:pPr>
        <w:rPr>
          <w:rFonts w:ascii="Verdana" w:hAnsi="Verdana"/>
          <w:b/>
          <w:bCs/>
          <w:u w:val="single"/>
        </w:rPr>
      </w:pPr>
      <w:r w:rsidRPr="007977D1">
        <w:rPr>
          <w:rFonts w:ascii="Verdana" w:hAnsi="Verdana"/>
          <w:b/>
          <w:bCs/>
          <w:u w:val="single"/>
        </w:rPr>
        <w:t>PROJECT #2</w:t>
      </w:r>
      <w:r w:rsidR="00C8620C" w:rsidRPr="007977D1">
        <w:rPr>
          <w:rFonts w:ascii="Verdana" w:hAnsi="Verdana"/>
          <w:b/>
          <w:bCs/>
          <w:u w:val="single"/>
        </w:rPr>
        <w:t>:</w:t>
      </w:r>
    </w:p>
    <w:p w:rsidR="00C8620C" w:rsidRPr="007977D1" w:rsidRDefault="00C8620C" w:rsidP="00C8620C">
      <w:pPr>
        <w:rPr>
          <w:rFonts w:ascii="Verdana" w:hAnsi="Verdana"/>
          <w:b/>
          <w:bCs/>
          <w:u w:val="single"/>
        </w:rPr>
      </w:pPr>
    </w:p>
    <w:p w:rsidR="00C8620C" w:rsidRPr="007977D1" w:rsidRDefault="00C8620C" w:rsidP="00C8620C">
      <w:pPr>
        <w:rPr>
          <w:rFonts w:ascii="Verdana" w:hAnsi="Verdana"/>
        </w:rPr>
      </w:pPr>
      <w:r w:rsidRPr="007977D1">
        <w:rPr>
          <w:rFonts w:ascii="Verdana" w:hAnsi="Verdana"/>
        </w:rPr>
        <w:t xml:space="preserve">Project Name        </w:t>
      </w:r>
      <w:r w:rsidRPr="007977D1">
        <w:rPr>
          <w:rFonts w:ascii="Verdana" w:hAnsi="Verdana"/>
        </w:rPr>
        <w:tab/>
        <w:t xml:space="preserve">  : APLL Remodel LSS</w:t>
      </w:r>
    </w:p>
    <w:p w:rsidR="00C8620C" w:rsidRPr="007977D1" w:rsidRDefault="00C8620C" w:rsidP="00C8620C">
      <w:pPr>
        <w:rPr>
          <w:rFonts w:ascii="Verdana" w:hAnsi="Verdana"/>
        </w:rPr>
      </w:pPr>
      <w:r w:rsidRPr="007977D1">
        <w:rPr>
          <w:rFonts w:ascii="Verdana" w:hAnsi="Verdana"/>
        </w:rPr>
        <w:t xml:space="preserve">Client      </w:t>
      </w:r>
      <w:r w:rsidRPr="007977D1">
        <w:rPr>
          <w:rFonts w:ascii="Verdana" w:hAnsi="Verdana"/>
        </w:rPr>
        <w:tab/>
      </w:r>
      <w:r w:rsidRPr="007977D1">
        <w:rPr>
          <w:rFonts w:ascii="Verdana" w:hAnsi="Verdana"/>
        </w:rPr>
        <w:tab/>
        <w:t xml:space="preserve">  :  NOL-Singapore</w:t>
      </w:r>
    </w:p>
    <w:p w:rsidR="00C8620C" w:rsidRPr="007977D1" w:rsidRDefault="00C8620C" w:rsidP="00C8620C">
      <w:pPr>
        <w:rPr>
          <w:rFonts w:ascii="Verdana" w:hAnsi="Verdana"/>
        </w:rPr>
      </w:pPr>
      <w:r w:rsidRPr="007977D1">
        <w:rPr>
          <w:rFonts w:ascii="Verdana" w:hAnsi="Verdana"/>
        </w:rPr>
        <w:t>Role</w:t>
      </w:r>
      <w:r w:rsidRPr="007977D1">
        <w:rPr>
          <w:rFonts w:ascii="Verdana" w:hAnsi="Verdana"/>
        </w:rPr>
        <w:tab/>
      </w:r>
      <w:r w:rsidRPr="007977D1">
        <w:rPr>
          <w:rFonts w:ascii="Verdana" w:hAnsi="Verdana"/>
        </w:rPr>
        <w:tab/>
      </w:r>
      <w:r w:rsidRPr="007977D1">
        <w:rPr>
          <w:rFonts w:ascii="Verdana" w:hAnsi="Verdana"/>
        </w:rPr>
        <w:tab/>
        <w:t xml:space="preserve">  : Build &amp; Release Engineer         </w:t>
      </w:r>
    </w:p>
    <w:p w:rsidR="00C8620C" w:rsidRPr="007977D1" w:rsidRDefault="00C8620C" w:rsidP="00C8620C">
      <w:pPr>
        <w:rPr>
          <w:rFonts w:ascii="Verdana" w:hAnsi="Verdana"/>
        </w:rPr>
      </w:pPr>
      <w:r w:rsidRPr="007977D1">
        <w:rPr>
          <w:rFonts w:ascii="Verdana" w:hAnsi="Verdana"/>
        </w:rPr>
        <w:t xml:space="preserve">Duration   </w:t>
      </w:r>
      <w:r w:rsidRPr="007977D1">
        <w:rPr>
          <w:rFonts w:ascii="Verdana" w:hAnsi="Verdana"/>
        </w:rPr>
        <w:tab/>
      </w:r>
      <w:r w:rsidRPr="007977D1">
        <w:rPr>
          <w:rFonts w:ascii="Verdana" w:hAnsi="Verdana"/>
        </w:rPr>
        <w:tab/>
        <w:t xml:space="preserve">  : </w:t>
      </w:r>
      <w:r w:rsidR="001D363D" w:rsidRPr="007977D1">
        <w:rPr>
          <w:rFonts w:ascii="Verdana" w:hAnsi="Verdana"/>
        </w:rPr>
        <w:t>Oct ’2013 to till date</w:t>
      </w:r>
    </w:p>
    <w:p w:rsidR="00C8620C" w:rsidRPr="007977D1" w:rsidRDefault="00C8620C" w:rsidP="00C8620C">
      <w:pPr>
        <w:rPr>
          <w:rFonts w:ascii="Verdana" w:hAnsi="Verdana"/>
        </w:rPr>
      </w:pPr>
      <w:r w:rsidRPr="007977D1">
        <w:rPr>
          <w:rFonts w:ascii="Verdana" w:hAnsi="Verdana"/>
        </w:rPr>
        <w:t xml:space="preserve">Technologies used  </w:t>
      </w:r>
      <w:r w:rsidRPr="007977D1">
        <w:rPr>
          <w:rFonts w:ascii="Verdana" w:hAnsi="Verdana"/>
        </w:rPr>
        <w:tab/>
        <w:t xml:space="preserve">  :  Java 1.7, </w:t>
      </w:r>
      <w:r w:rsidR="000C03CC" w:rsidRPr="007977D1">
        <w:rPr>
          <w:rFonts w:ascii="Verdana" w:hAnsi="Verdana"/>
        </w:rPr>
        <w:t>Ant</w:t>
      </w:r>
      <w:r w:rsidRPr="007977D1">
        <w:rPr>
          <w:rFonts w:ascii="Verdana" w:hAnsi="Verdana"/>
        </w:rPr>
        <w:t xml:space="preserve"> &amp;Oracle, Windows 2008 server, Tomcat 6.5,</w:t>
      </w:r>
    </w:p>
    <w:p w:rsidR="00C8620C" w:rsidRPr="007977D1" w:rsidRDefault="00C8620C" w:rsidP="00C8620C">
      <w:pPr>
        <w:rPr>
          <w:rFonts w:ascii="Verdana" w:hAnsi="Verdana"/>
        </w:rPr>
      </w:pPr>
      <w:r w:rsidRPr="007977D1">
        <w:rPr>
          <w:rFonts w:ascii="Verdana" w:hAnsi="Verdana"/>
        </w:rPr>
        <w:tab/>
      </w:r>
      <w:r w:rsidRPr="007977D1">
        <w:rPr>
          <w:rFonts w:ascii="Verdana" w:hAnsi="Verdana"/>
        </w:rPr>
        <w:tab/>
      </w:r>
      <w:r w:rsidRPr="007977D1">
        <w:rPr>
          <w:rFonts w:ascii="Verdana" w:hAnsi="Verdana"/>
        </w:rPr>
        <w:tab/>
        <w:t xml:space="preserve">     Jen</w:t>
      </w:r>
      <w:r w:rsidR="000C03CC" w:rsidRPr="007977D1">
        <w:rPr>
          <w:rFonts w:ascii="Verdana" w:hAnsi="Verdana"/>
        </w:rPr>
        <w:t>kins 1.567, SVN.</w:t>
      </w:r>
    </w:p>
    <w:p w:rsidR="00C8620C" w:rsidRPr="007977D1" w:rsidRDefault="00C8620C" w:rsidP="00C8620C">
      <w:pPr>
        <w:rPr>
          <w:rFonts w:ascii="Verdana" w:hAnsi="Verdana"/>
          <w:b/>
          <w:bCs/>
          <w:u w:val="single"/>
        </w:rPr>
      </w:pPr>
      <w:r w:rsidRPr="007977D1">
        <w:rPr>
          <w:rFonts w:ascii="Verdana" w:hAnsi="Verdana"/>
          <w:b/>
          <w:bCs/>
          <w:u w:val="single"/>
        </w:rPr>
        <w:t>Synopsis:</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The Logistics Super Suite (LSS) initiative is to provide next generation integrated logistics operating platform to support inbound and outbound operations as well as global trade compliance for International Logistics Services. End to end visibility on supply chain event status from different trading partners and customers.LSS application will ease of sophisticated business functionalities and increase the business productivity of APL.</w:t>
      </w:r>
    </w:p>
    <w:p w:rsidR="00C8620C" w:rsidRPr="007977D1" w:rsidRDefault="00C8620C" w:rsidP="00C8620C">
      <w:pPr>
        <w:rPr>
          <w:rFonts w:ascii="Verdana" w:hAnsi="Verdana"/>
          <w:bCs/>
        </w:rPr>
      </w:pPr>
    </w:p>
    <w:p w:rsidR="00C8620C" w:rsidRPr="007977D1" w:rsidRDefault="00C8620C" w:rsidP="00C8620C">
      <w:pPr>
        <w:rPr>
          <w:rFonts w:ascii="Verdana" w:hAnsi="Verdana"/>
          <w:b/>
          <w:bCs/>
          <w:u w:val="single"/>
        </w:rPr>
      </w:pPr>
      <w:r w:rsidRPr="007977D1">
        <w:rPr>
          <w:rFonts w:ascii="Verdana" w:hAnsi="Verdana"/>
          <w:b/>
          <w:bCs/>
          <w:u w:val="single"/>
        </w:rPr>
        <w:t>ROLES AND RESPONSIBLITIES:</w:t>
      </w:r>
    </w:p>
    <w:p w:rsidR="00C8620C" w:rsidRPr="007977D1" w:rsidRDefault="00C8620C" w:rsidP="00C8620C">
      <w:pPr>
        <w:pStyle w:val="ListParagraph"/>
        <w:rPr>
          <w:rFonts w:ascii="Verdana" w:hAnsi="Verdana"/>
          <w:b/>
          <w:bCs/>
          <w:u w:val="single"/>
        </w:rPr>
      </w:pP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Build and deployment of all application in all environments.</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Jenkins tool using for build and deployment.</w:t>
      </w:r>
    </w:p>
    <w:p w:rsidR="00C8620C" w:rsidRPr="007977D1" w:rsidRDefault="000C03C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 xml:space="preserve">Jenkins </w:t>
      </w:r>
      <w:r w:rsidR="00C8620C" w:rsidRPr="007977D1">
        <w:rPr>
          <w:rFonts w:ascii="Verdana" w:hAnsi="Verdana"/>
        </w:rPr>
        <w:t>administration.</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Creating War/Ear files using Ant Script.</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Monitor and fix the continuous integration builds running in Jenkins.</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lastRenderedPageBreak/>
        <w:t>Troubleshooting the compilation errors and provide the technical support to the developers team on that issue.</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Subversion administration.</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Managing the code repositories using SVN control system.</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Providing/Removing Svn Access for the requested users.</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Handling branching, tagging and trunk in SVN for each code of application.</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Automation of the process.</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Up-gradation of the tools.</w:t>
      </w:r>
    </w:p>
    <w:p w:rsidR="00C8620C" w:rsidRPr="007977D1" w:rsidRDefault="00C8620C" w:rsidP="00C8620C">
      <w:pPr>
        <w:numPr>
          <w:ilvl w:val="0"/>
          <w:numId w:val="2"/>
        </w:numPr>
        <w:tabs>
          <w:tab w:val="clear" w:pos="720"/>
        </w:tabs>
        <w:overflowPunct/>
        <w:autoSpaceDE/>
        <w:spacing w:line="360" w:lineRule="auto"/>
        <w:jc w:val="both"/>
        <w:textAlignment w:val="auto"/>
        <w:rPr>
          <w:rFonts w:ascii="Verdana" w:hAnsi="Verdana"/>
        </w:rPr>
      </w:pPr>
      <w:r w:rsidRPr="007977D1">
        <w:rPr>
          <w:rFonts w:ascii="Verdana" w:hAnsi="Verdana"/>
        </w:rPr>
        <w:t>Writing a UNIX Shell Script and schedule in the respective run levels for automate day-to-day activities such as auto start application server.</w:t>
      </w:r>
    </w:p>
    <w:p w:rsidR="00C8620C" w:rsidRPr="007977D1" w:rsidRDefault="00C8620C" w:rsidP="000C03CC">
      <w:pPr>
        <w:overflowPunct/>
        <w:autoSpaceDE/>
        <w:spacing w:line="360" w:lineRule="auto"/>
        <w:ind w:left="720"/>
        <w:jc w:val="both"/>
        <w:textAlignment w:val="auto"/>
        <w:rPr>
          <w:rFonts w:ascii="Verdana" w:hAnsi="Verdana"/>
        </w:rPr>
      </w:pPr>
    </w:p>
    <w:p w:rsidR="006732BE" w:rsidRPr="007977D1" w:rsidRDefault="001568F3" w:rsidP="00D974F6">
      <w:pPr>
        <w:rPr>
          <w:rFonts w:ascii="Verdana" w:hAnsi="Verdana"/>
          <w:b/>
          <w:bCs/>
          <w:u w:val="single"/>
        </w:rPr>
      </w:pPr>
      <w:r w:rsidRPr="007977D1">
        <w:rPr>
          <w:rFonts w:ascii="Verdana" w:hAnsi="Verdana"/>
          <w:b/>
          <w:bCs/>
          <w:u w:val="single"/>
        </w:rPr>
        <w:t>PROJECT #3</w:t>
      </w:r>
      <w:r w:rsidR="00D974F6" w:rsidRPr="007977D1">
        <w:rPr>
          <w:rFonts w:ascii="Verdana" w:hAnsi="Verdana"/>
          <w:b/>
          <w:bCs/>
          <w:u w:val="single"/>
        </w:rPr>
        <w:t>:</w:t>
      </w:r>
    </w:p>
    <w:p w:rsidR="00081B1E" w:rsidRPr="007977D1" w:rsidRDefault="00081B1E" w:rsidP="00D974F6">
      <w:pPr>
        <w:rPr>
          <w:rFonts w:ascii="Verdana" w:hAnsi="Verdana"/>
          <w:b/>
          <w:bCs/>
          <w:u w:val="single"/>
        </w:rPr>
      </w:pPr>
    </w:p>
    <w:p w:rsidR="00D974F6" w:rsidRPr="007977D1" w:rsidRDefault="00D974F6" w:rsidP="00D974F6">
      <w:pPr>
        <w:rPr>
          <w:rFonts w:ascii="Verdana" w:hAnsi="Verdana"/>
        </w:rPr>
      </w:pPr>
      <w:r w:rsidRPr="007977D1">
        <w:rPr>
          <w:rFonts w:ascii="Verdana" w:hAnsi="Verdana"/>
        </w:rPr>
        <w:t xml:space="preserve">Project Name             </w:t>
      </w:r>
      <w:r w:rsidRPr="007977D1">
        <w:rPr>
          <w:rFonts w:ascii="Verdana" w:hAnsi="Verdana"/>
        </w:rPr>
        <w:tab/>
        <w:t xml:space="preserve">: </w:t>
      </w:r>
      <w:r w:rsidR="00BA59C2" w:rsidRPr="007977D1">
        <w:rPr>
          <w:rFonts w:ascii="Verdana" w:hAnsi="Verdana"/>
        </w:rPr>
        <w:t>Sydbank Secured Loans</w:t>
      </w:r>
    </w:p>
    <w:p w:rsidR="00D974F6" w:rsidRPr="007977D1" w:rsidRDefault="00D974F6" w:rsidP="00D974F6">
      <w:pPr>
        <w:rPr>
          <w:rFonts w:ascii="Verdana" w:hAnsi="Verdana"/>
        </w:rPr>
      </w:pPr>
      <w:r w:rsidRPr="007977D1">
        <w:rPr>
          <w:rFonts w:ascii="Verdana" w:hAnsi="Verdana"/>
        </w:rPr>
        <w:t xml:space="preserve">Client      </w:t>
      </w:r>
      <w:r w:rsidRPr="007977D1">
        <w:rPr>
          <w:rFonts w:ascii="Verdana" w:hAnsi="Verdana"/>
        </w:rPr>
        <w:tab/>
      </w:r>
      <w:r w:rsidRPr="007977D1">
        <w:rPr>
          <w:rFonts w:ascii="Verdana" w:hAnsi="Verdana"/>
        </w:rPr>
        <w:tab/>
      </w:r>
      <w:r w:rsidR="00B75395" w:rsidRPr="007977D1">
        <w:rPr>
          <w:rFonts w:ascii="Verdana" w:hAnsi="Verdana"/>
        </w:rPr>
        <w:t>:</w:t>
      </w:r>
      <w:r w:rsidR="009A588C" w:rsidRPr="007977D1">
        <w:rPr>
          <w:rFonts w:ascii="Verdana" w:hAnsi="Verdana"/>
        </w:rPr>
        <w:t xml:space="preserve"> </w:t>
      </w:r>
      <w:r w:rsidR="00B75395" w:rsidRPr="007977D1">
        <w:rPr>
          <w:rFonts w:ascii="Verdana" w:hAnsi="Verdana"/>
        </w:rPr>
        <w:t>Sydbank Secured Loans</w:t>
      </w:r>
      <w:r w:rsidRPr="007977D1">
        <w:rPr>
          <w:rFonts w:ascii="Verdana" w:hAnsi="Verdana"/>
        </w:rPr>
        <w:t>, Denmark</w:t>
      </w:r>
    </w:p>
    <w:p w:rsidR="00B75395" w:rsidRPr="007977D1" w:rsidRDefault="00D974F6" w:rsidP="00D974F6">
      <w:pPr>
        <w:rPr>
          <w:rFonts w:ascii="Verdana" w:hAnsi="Verdana"/>
        </w:rPr>
      </w:pPr>
      <w:r w:rsidRPr="007977D1">
        <w:rPr>
          <w:rFonts w:ascii="Verdana" w:hAnsi="Verdana"/>
        </w:rPr>
        <w:t>Role</w:t>
      </w:r>
      <w:r w:rsidRPr="007977D1">
        <w:rPr>
          <w:rFonts w:ascii="Verdana" w:hAnsi="Verdana"/>
        </w:rPr>
        <w:tab/>
      </w:r>
      <w:r w:rsidRPr="007977D1">
        <w:rPr>
          <w:rFonts w:ascii="Verdana" w:hAnsi="Verdana"/>
        </w:rPr>
        <w:tab/>
      </w:r>
      <w:r w:rsidRPr="007977D1">
        <w:rPr>
          <w:rFonts w:ascii="Verdana" w:hAnsi="Verdana"/>
        </w:rPr>
        <w:tab/>
        <w:t xml:space="preserve">:  Build &amp; Release Engineer      </w:t>
      </w:r>
    </w:p>
    <w:p w:rsidR="009F01A4" w:rsidRPr="007977D1" w:rsidRDefault="00D974F6" w:rsidP="009F01A4">
      <w:pPr>
        <w:pStyle w:val="ListParagraph"/>
        <w:ind w:left="0"/>
        <w:rPr>
          <w:rFonts w:ascii="Verdana" w:hAnsi="Verdana"/>
        </w:rPr>
      </w:pPr>
      <w:r w:rsidRPr="007977D1">
        <w:rPr>
          <w:rFonts w:ascii="Verdana" w:hAnsi="Verdana"/>
        </w:rPr>
        <w:t xml:space="preserve">Duration   </w:t>
      </w:r>
      <w:r w:rsidRPr="007977D1">
        <w:rPr>
          <w:rFonts w:ascii="Verdana" w:hAnsi="Verdana"/>
        </w:rPr>
        <w:tab/>
      </w:r>
      <w:r w:rsidRPr="007977D1">
        <w:rPr>
          <w:rFonts w:ascii="Verdana" w:hAnsi="Verdana"/>
        </w:rPr>
        <w:tab/>
        <w:t xml:space="preserve">:  </w:t>
      </w:r>
      <w:r w:rsidR="009F01A4" w:rsidRPr="007977D1">
        <w:rPr>
          <w:rFonts w:ascii="Verdana" w:hAnsi="Verdana"/>
        </w:rPr>
        <w:t>Aug’2012 to Sep’2013</w:t>
      </w:r>
    </w:p>
    <w:p w:rsidR="00D974F6" w:rsidRPr="007977D1" w:rsidRDefault="00D974F6" w:rsidP="00D974F6">
      <w:pPr>
        <w:rPr>
          <w:rFonts w:ascii="Verdana" w:hAnsi="Verdana"/>
        </w:rPr>
      </w:pPr>
      <w:r w:rsidRPr="007977D1">
        <w:rPr>
          <w:rFonts w:ascii="Verdana" w:hAnsi="Verdana"/>
        </w:rPr>
        <w:t>Technologies used</w:t>
      </w:r>
      <w:r w:rsidRPr="007977D1">
        <w:rPr>
          <w:rFonts w:ascii="Verdana" w:hAnsi="Verdana"/>
        </w:rPr>
        <w:tab/>
        <w:t xml:space="preserve">: </w:t>
      </w:r>
      <w:r w:rsidR="009A588C" w:rsidRPr="007977D1">
        <w:rPr>
          <w:rFonts w:ascii="Verdana" w:hAnsi="Verdana"/>
        </w:rPr>
        <w:t xml:space="preserve"> </w:t>
      </w:r>
      <w:r w:rsidRPr="007977D1">
        <w:rPr>
          <w:rFonts w:ascii="Verdana" w:hAnsi="Verdana"/>
        </w:rPr>
        <w:t xml:space="preserve">Svn 1.8.2, Shell Scripting, Jenkins 1.567, </w:t>
      </w:r>
    </w:p>
    <w:p w:rsidR="00D974F6" w:rsidRPr="007977D1" w:rsidRDefault="00D974F6" w:rsidP="00D974F6">
      <w:pPr>
        <w:rPr>
          <w:rFonts w:ascii="Verdana" w:hAnsi="Verdana"/>
        </w:rPr>
      </w:pPr>
    </w:p>
    <w:p w:rsidR="00D974F6" w:rsidRPr="007977D1" w:rsidRDefault="00D974F6" w:rsidP="00D974F6">
      <w:pPr>
        <w:rPr>
          <w:rFonts w:ascii="Verdana" w:hAnsi="Verdana"/>
          <w:b/>
          <w:bCs/>
          <w:u w:val="single"/>
        </w:rPr>
      </w:pPr>
      <w:r w:rsidRPr="007977D1">
        <w:rPr>
          <w:rFonts w:ascii="Verdana" w:hAnsi="Verdana"/>
          <w:b/>
          <w:bCs/>
          <w:u w:val="single"/>
        </w:rPr>
        <w:t>Synopsis:</w:t>
      </w:r>
    </w:p>
    <w:p w:rsidR="00D974F6" w:rsidRPr="007977D1" w:rsidRDefault="00D974F6" w:rsidP="00210153">
      <w:pPr>
        <w:jc w:val="both"/>
        <w:rPr>
          <w:rFonts w:ascii="Verdana" w:hAnsi="Verdana"/>
        </w:rPr>
      </w:pPr>
      <w:r w:rsidRPr="007977D1">
        <w:rPr>
          <w:rFonts w:ascii="Verdana" w:hAnsi="Verdana"/>
        </w:rPr>
        <w:t xml:space="preserve">                </w:t>
      </w:r>
      <w:r w:rsidR="003E469E" w:rsidRPr="007977D1">
        <w:rPr>
          <w:rFonts w:ascii="Verdana" w:hAnsi="Verdana"/>
          <w:bCs/>
        </w:rPr>
        <w:t xml:space="preserve">This is an banking project and basic objective of this project is to deal with the loans.This application is based on Java technology. For this we have to schedule the tasks and have to collect code from development team and have to build and deploy the code later have to support the release management team of which </w:t>
      </w:r>
      <w:r w:rsidR="003E469E" w:rsidRPr="007977D1">
        <w:rPr>
          <w:rFonts w:ascii="Verdana" w:hAnsi="Verdana"/>
        </w:rPr>
        <w:t>executing Java applications build and deployments in Dev, QA, performance and production environments</w:t>
      </w:r>
      <w:r w:rsidRPr="007977D1">
        <w:rPr>
          <w:rFonts w:ascii="Verdana" w:hAnsi="Verdana"/>
        </w:rPr>
        <w:t xml:space="preserve">. </w:t>
      </w:r>
    </w:p>
    <w:p w:rsidR="00D974F6" w:rsidRPr="007977D1" w:rsidRDefault="00D974F6" w:rsidP="00210153">
      <w:pPr>
        <w:jc w:val="both"/>
        <w:rPr>
          <w:rFonts w:ascii="Verdana" w:hAnsi="Verdana"/>
        </w:rPr>
      </w:pPr>
    </w:p>
    <w:p w:rsidR="00D974F6" w:rsidRPr="007977D1" w:rsidRDefault="00D974F6" w:rsidP="00D974F6">
      <w:pPr>
        <w:rPr>
          <w:rFonts w:ascii="Verdana" w:hAnsi="Verdana"/>
          <w:b/>
          <w:bCs/>
          <w:u w:val="single"/>
        </w:rPr>
      </w:pPr>
      <w:r w:rsidRPr="007977D1">
        <w:rPr>
          <w:rFonts w:ascii="Verdana" w:hAnsi="Verdana"/>
          <w:b/>
          <w:bCs/>
          <w:u w:val="single"/>
        </w:rPr>
        <w:t>ROLES AND RESPONSIBLITIES:</w:t>
      </w:r>
    </w:p>
    <w:p w:rsidR="00D974F6" w:rsidRPr="007977D1" w:rsidRDefault="00D974F6" w:rsidP="00D974F6">
      <w:pPr>
        <w:rPr>
          <w:rFonts w:ascii="Verdana" w:hAnsi="Verdana"/>
        </w:rPr>
      </w:pP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Maintaining the source code in SVN for various applications.</w:t>
      </w: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 xml:space="preserve">Created the Branching Strategy for the parallel development. </w:t>
      </w: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Configuration Management using Subversion.</w:t>
      </w: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Maintaining the source code in SVN for various applications.</w:t>
      </w: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Configure and maintain code base to support the build and deployment of code on servers.</w:t>
      </w: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To configure and maintain code base to support the build and deployment of code on servers.</w:t>
      </w: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Administered merge, build and deployment of the codes to all the environments.</w:t>
      </w: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Develop and enhance current tool to suite ongoing need to support the build and configuration of releases of all product team.</w:t>
      </w: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Developing the utility scripts to effectively reduce the time and manual effort.</w:t>
      </w: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To configure and maintain code base to support the build and deployment of code on servers.</w:t>
      </w: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Provide pre commit hooks and post commit hooks for Subversion.</w:t>
      </w:r>
    </w:p>
    <w:p w:rsidR="00D974F6" w:rsidRPr="007977D1" w:rsidRDefault="00D974F6" w:rsidP="00D974F6">
      <w:pPr>
        <w:pStyle w:val="ListParagraph"/>
        <w:numPr>
          <w:ilvl w:val="0"/>
          <w:numId w:val="19"/>
        </w:numPr>
        <w:suppressAutoHyphens w:val="0"/>
        <w:overflowPunct/>
        <w:autoSpaceDE/>
        <w:textAlignment w:val="auto"/>
        <w:rPr>
          <w:rFonts w:ascii="Verdana" w:hAnsi="Verdana"/>
        </w:rPr>
      </w:pPr>
      <w:r w:rsidRPr="007977D1">
        <w:rPr>
          <w:rFonts w:ascii="Verdana" w:hAnsi="Verdana"/>
        </w:rPr>
        <w:t>Responsible for setting up the environment for new developers on their machines.</w:t>
      </w:r>
    </w:p>
    <w:p w:rsidR="007B237D" w:rsidRPr="007977D1" w:rsidRDefault="007B237D" w:rsidP="007B237D">
      <w:pPr>
        <w:suppressAutoHyphens w:val="0"/>
        <w:overflowPunct/>
        <w:autoSpaceDE/>
        <w:textAlignment w:val="auto"/>
        <w:rPr>
          <w:rFonts w:ascii="Verdana" w:hAnsi="Verdana"/>
        </w:rPr>
      </w:pPr>
    </w:p>
    <w:p w:rsidR="007B237D" w:rsidRPr="007977D1" w:rsidRDefault="007B237D" w:rsidP="007B237D">
      <w:pPr>
        <w:suppressAutoHyphens w:val="0"/>
        <w:overflowPunct/>
        <w:autoSpaceDE/>
        <w:textAlignment w:val="auto"/>
        <w:rPr>
          <w:rFonts w:ascii="Verdana" w:hAnsi="Verdana"/>
        </w:rPr>
      </w:pPr>
    </w:p>
    <w:p w:rsidR="007B237D" w:rsidRPr="007977D1" w:rsidRDefault="007B237D" w:rsidP="007B237D">
      <w:pPr>
        <w:suppressAutoHyphens w:val="0"/>
        <w:overflowPunct/>
        <w:autoSpaceDE/>
        <w:textAlignment w:val="auto"/>
        <w:rPr>
          <w:rFonts w:ascii="Verdana" w:hAnsi="Verdana"/>
        </w:rPr>
      </w:pPr>
    </w:p>
    <w:p w:rsidR="00D974F6" w:rsidRPr="007977D1" w:rsidRDefault="00D974F6" w:rsidP="00D974F6">
      <w:pPr>
        <w:rPr>
          <w:rFonts w:ascii="Verdana" w:hAnsi="Verdana"/>
          <w:b/>
          <w:bCs/>
        </w:rPr>
      </w:pPr>
    </w:p>
    <w:p w:rsidR="00D974F6" w:rsidRPr="007977D1" w:rsidRDefault="00D974F6" w:rsidP="00D974F6">
      <w:pPr>
        <w:rPr>
          <w:rFonts w:ascii="Verdana" w:hAnsi="Verdana"/>
          <w:b/>
          <w:bCs/>
          <w:u w:val="single"/>
        </w:rPr>
      </w:pPr>
      <w:r w:rsidRPr="007977D1">
        <w:rPr>
          <w:rFonts w:ascii="Verdana" w:hAnsi="Verdana"/>
          <w:b/>
          <w:bCs/>
          <w:u w:val="single"/>
        </w:rPr>
        <w:t>PROJECT #3:</w:t>
      </w:r>
    </w:p>
    <w:p w:rsidR="00AF7011" w:rsidRPr="007977D1" w:rsidRDefault="00AF7011" w:rsidP="00D974F6">
      <w:pPr>
        <w:rPr>
          <w:rFonts w:ascii="Verdana" w:hAnsi="Verdana"/>
          <w:b/>
          <w:bCs/>
          <w:u w:val="single"/>
        </w:rPr>
      </w:pPr>
    </w:p>
    <w:p w:rsidR="00D974F6" w:rsidRPr="007977D1" w:rsidRDefault="00D974F6" w:rsidP="00D974F6">
      <w:pPr>
        <w:rPr>
          <w:rFonts w:ascii="Verdana" w:hAnsi="Verdana"/>
        </w:rPr>
      </w:pPr>
      <w:r w:rsidRPr="007977D1">
        <w:rPr>
          <w:rFonts w:ascii="Verdana" w:hAnsi="Verdana"/>
        </w:rPr>
        <w:t xml:space="preserve">Project Name        </w:t>
      </w:r>
      <w:r w:rsidRPr="007977D1">
        <w:rPr>
          <w:rFonts w:ascii="Verdana" w:hAnsi="Verdana"/>
        </w:rPr>
        <w:tab/>
        <w:t xml:space="preserve">  : E-Banking solutions</w:t>
      </w:r>
    </w:p>
    <w:p w:rsidR="00D974F6" w:rsidRPr="007977D1" w:rsidRDefault="007B065C" w:rsidP="00D974F6">
      <w:pPr>
        <w:rPr>
          <w:rFonts w:ascii="Verdana" w:hAnsi="Verdana"/>
        </w:rPr>
      </w:pPr>
      <w:r w:rsidRPr="007977D1">
        <w:rPr>
          <w:rFonts w:ascii="Verdana" w:hAnsi="Verdana"/>
        </w:rPr>
        <w:t xml:space="preserve">Client      </w:t>
      </w:r>
      <w:r w:rsidRPr="007977D1">
        <w:rPr>
          <w:rFonts w:ascii="Verdana" w:hAnsi="Verdana"/>
        </w:rPr>
        <w:tab/>
      </w:r>
      <w:r w:rsidRPr="007977D1">
        <w:rPr>
          <w:rFonts w:ascii="Verdana" w:hAnsi="Verdana"/>
        </w:rPr>
        <w:tab/>
        <w:t xml:space="preserve">  : </w:t>
      </w:r>
      <w:r w:rsidR="00D974F6" w:rsidRPr="007977D1">
        <w:rPr>
          <w:rFonts w:ascii="Verdana" w:hAnsi="Verdana"/>
        </w:rPr>
        <w:t xml:space="preserve">Meridian Bank, U.K </w:t>
      </w:r>
    </w:p>
    <w:p w:rsidR="00D974F6" w:rsidRPr="007977D1" w:rsidRDefault="00D974F6" w:rsidP="00D974F6">
      <w:pPr>
        <w:rPr>
          <w:rFonts w:ascii="Verdana" w:hAnsi="Verdana"/>
        </w:rPr>
      </w:pPr>
      <w:r w:rsidRPr="007977D1">
        <w:rPr>
          <w:rFonts w:ascii="Verdana" w:hAnsi="Verdana"/>
        </w:rPr>
        <w:t>Role</w:t>
      </w:r>
      <w:r w:rsidRPr="007977D1">
        <w:rPr>
          <w:rFonts w:ascii="Verdana" w:hAnsi="Verdana"/>
        </w:rPr>
        <w:tab/>
      </w:r>
      <w:r w:rsidRPr="007977D1">
        <w:rPr>
          <w:rFonts w:ascii="Verdana" w:hAnsi="Verdana"/>
        </w:rPr>
        <w:tab/>
      </w:r>
      <w:r w:rsidRPr="007977D1">
        <w:rPr>
          <w:rFonts w:ascii="Verdana" w:hAnsi="Verdana"/>
        </w:rPr>
        <w:tab/>
        <w:t xml:space="preserve">  : Build &amp; Release Engineer         </w:t>
      </w:r>
    </w:p>
    <w:p w:rsidR="00D974F6" w:rsidRPr="007977D1" w:rsidRDefault="00D974F6" w:rsidP="00D974F6">
      <w:pPr>
        <w:rPr>
          <w:rFonts w:ascii="Verdana" w:hAnsi="Verdana"/>
        </w:rPr>
      </w:pPr>
      <w:r w:rsidRPr="007977D1">
        <w:rPr>
          <w:rFonts w:ascii="Verdana" w:hAnsi="Verdana"/>
        </w:rPr>
        <w:t xml:space="preserve">Duration   </w:t>
      </w:r>
      <w:r w:rsidRPr="007977D1">
        <w:rPr>
          <w:rFonts w:ascii="Verdana" w:hAnsi="Verdana"/>
        </w:rPr>
        <w:tab/>
      </w:r>
      <w:r w:rsidRPr="007977D1">
        <w:rPr>
          <w:rFonts w:ascii="Verdana" w:hAnsi="Verdana"/>
        </w:rPr>
        <w:tab/>
        <w:t xml:space="preserve">  : </w:t>
      </w:r>
      <w:r w:rsidR="00701ED4" w:rsidRPr="007977D1">
        <w:rPr>
          <w:rFonts w:ascii="Verdana" w:hAnsi="Verdana"/>
        </w:rPr>
        <w:t>Jun’2011 to July’2012</w:t>
      </w:r>
    </w:p>
    <w:p w:rsidR="00D974F6" w:rsidRPr="007977D1" w:rsidRDefault="007B065C" w:rsidP="00D974F6">
      <w:pPr>
        <w:rPr>
          <w:rFonts w:ascii="Verdana" w:hAnsi="Verdana"/>
        </w:rPr>
      </w:pPr>
      <w:r w:rsidRPr="007977D1">
        <w:rPr>
          <w:rFonts w:ascii="Verdana" w:hAnsi="Verdana"/>
        </w:rPr>
        <w:t xml:space="preserve">Technologies used  </w:t>
      </w:r>
      <w:r w:rsidRPr="007977D1">
        <w:rPr>
          <w:rFonts w:ascii="Verdana" w:hAnsi="Verdana"/>
        </w:rPr>
        <w:tab/>
        <w:t xml:space="preserve">  : </w:t>
      </w:r>
      <w:r w:rsidR="00D974F6" w:rsidRPr="007977D1">
        <w:rPr>
          <w:rFonts w:ascii="Verdana" w:hAnsi="Verdana"/>
        </w:rPr>
        <w:t xml:space="preserve">Ant 1.8.2, Shell script, Linux environment, Tomcat 6.5 </w:t>
      </w:r>
    </w:p>
    <w:p w:rsidR="00D974F6" w:rsidRPr="007977D1" w:rsidRDefault="00D974F6" w:rsidP="00D974F6">
      <w:pPr>
        <w:rPr>
          <w:rFonts w:ascii="Verdana" w:hAnsi="Verdana"/>
        </w:rPr>
      </w:pPr>
    </w:p>
    <w:p w:rsidR="00D974F6" w:rsidRPr="007977D1" w:rsidRDefault="00D974F6" w:rsidP="00D974F6">
      <w:pPr>
        <w:rPr>
          <w:rFonts w:ascii="Verdana" w:hAnsi="Verdana"/>
          <w:b/>
          <w:bCs/>
          <w:u w:val="single"/>
        </w:rPr>
      </w:pPr>
      <w:r w:rsidRPr="007977D1">
        <w:rPr>
          <w:rFonts w:ascii="Verdana" w:hAnsi="Verdana"/>
          <w:b/>
          <w:bCs/>
          <w:u w:val="single"/>
        </w:rPr>
        <w:t>Synopsis:</w:t>
      </w:r>
    </w:p>
    <w:p w:rsidR="00D974F6" w:rsidRPr="007977D1" w:rsidRDefault="00D974F6" w:rsidP="00D974F6">
      <w:pPr>
        <w:rPr>
          <w:rFonts w:ascii="Verdana" w:hAnsi="Verdana"/>
        </w:rPr>
      </w:pPr>
      <w:r w:rsidRPr="007977D1">
        <w:rPr>
          <w:rFonts w:ascii="Verdana" w:hAnsi="Verdana"/>
        </w:rPr>
        <w:tab/>
        <w:t>Banking Solutions are Web Based designed for co-operative banks, and has Exclusive and futuristic features to meet the complete requirement of co-operative banking sector .it manages all types of financial transactions and on financial banking transactions like cash transactions ,receipts, payment ,Transfer, Clearing Transactions ,pay Order/DD issuing, closing accounts, Members and Shares, Savings Bank Accounts, Current  Accounts, Loans and Fixed Deposits ,New Accounts Creation, Cheque Book issuer, Standing Instruction issue/Terminate, Stop Payment issue/Terminate, Stop payment Issue/Terminate, locker etc. Easy banking has a Wealth of reports for all levels of operation like cashier reports, Balance sheet, Ledger Day books,etc.</w:t>
      </w:r>
    </w:p>
    <w:p w:rsidR="00D974F6" w:rsidRPr="007977D1" w:rsidRDefault="00D974F6" w:rsidP="00D974F6">
      <w:pPr>
        <w:rPr>
          <w:rFonts w:ascii="Verdana" w:hAnsi="Verdana"/>
        </w:rPr>
      </w:pPr>
    </w:p>
    <w:p w:rsidR="00D974F6" w:rsidRPr="007977D1" w:rsidRDefault="00D974F6" w:rsidP="00D974F6">
      <w:pPr>
        <w:rPr>
          <w:rFonts w:ascii="Verdana" w:hAnsi="Verdana"/>
          <w:b/>
          <w:bCs/>
          <w:u w:val="single"/>
        </w:rPr>
      </w:pPr>
      <w:r w:rsidRPr="007977D1">
        <w:rPr>
          <w:rFonts w:ascii="Verdana" w:hAnsi="Verdana"/>
          <w:b/>
          <w:bCs/>
          <w:u w:val="single"/>
        </w:rPr>
        <w:t>ROLES AND RESPONSIBLITIES:</w:t>
      </w:r>
    </w:p>
    <w:p w:rsidR="00D974F6" w:rsidRPr="007977D1" w:rsidRDefault="00D974F6" w:rsidP="00D974F6">
      <w:pPr>
        <w:rPr>
          <w:rFonts w:ascii="Verdana" w:hAnsi="Verdana"/>
        </w:rPr>
      </w:pPr>
    </w:p>
    <w:p w:rsidR="00D974F6" w:rsidRPr="007977D1" w:rsidRDefault="00D974F6" w:rsidP="00D974F6">
      <w:pPr>
        <w:numPr>
          <w:ilvl w:val="0"/>
          <w:numId w:val="18"/>
        </w:numPr>
        <w:suppressAutoHyphens w:val="0"/>
        <w:overflowPunct/>
        <w:autoSpaceDE/>
        <w:textAlignment w:val="auto"/>
        <w:rPr>
          <w:rFonts w:ascii="Verdana" w:hAnsi="Verdana"/>
        </w:rPr>
      </w:pPr>
      <w:r w:rsidRPr="007977D1">
        <w:rPr>
          <w:rFonts w:ascii="Verdana" w:hAnsi="Verdana"/>
        </w:rPr>
        <w:t>Provide support for Subversion related issues.</w:t>
      </w:r>
    </w:p>
    <w:p w:rsidR="00D974F6" w:rsidRPr="007977D1" w:rsidRDefault="00D974F6" w:rsidP="00D974F6">
      <w:pPr>
        <w:numPr>
          <w:ilvl w:val="0"/>
          <w:numId w:val="18"/>
        </w:numPr>
        <w:suppressAutoHyphens w:val="0"/>
        <w:overflowPunct/>
        <w:autoSpaceDE/>
        <w:textAlignment w:val="auto"/>
        <w:rPr>
          <w:rFonts w:ascii="Verdana" w:hAnsi="Verdana"/>
        </w:rPr>
      </w:pPr>
      <w:r w:rsidRPr="007977D1">
        <w:rPr>
          <w:rFonts w:ascii="Verdana" w:hAnsi="Verdana"/>
        </w:rPr>
        <w:t>Creating Branches and Tags</w:t>
      </w:r>
    </w:p>
    <w:p w:rsidR="00D974F6" w:rsidRPr="007977D1" w:rsidRDefault="00D974F6" w:rsidP="00D974F6">
      <w:pPr>
        <w:numPr>
          <w:ilvl w:val="0"/>
          <w:numId w:val="18"/>
        </w:numPr>
        <w:suppressAutoHyphens w:val="0"/>
        <w:overflowPunct/>
        <w:autoSpaceDE/>
        <w:textAlignment w:val="auto"/>
        <w:rPr>
          <w:rFonts w:ascii="Verdana" w:hAnsi="Verdana"/>
        </w:rPr>
      </w:pPr>
      <w:r w:rsidRPr="007977D1">
        <w:rPr>
          <w:rFonts w:ascii="Verdana" w:hAnsi="Verdana"/>
        </w:rPr>
        <w:t>Integrating development branches</w:t>
      </w:r>
    </w:p>
    <w:p w:rsidR="00D974F6" w:rsidRPr="007977D1" w:rsidRDefault="00D974F6" w:rsidP="00D974F6">
      <w:pPr>
        <w:numPr>
          <w:ilvl w:val="0"/>
          <w:numId w:val="18"/>
        </w:numPr>
        <w:suppressAutoHyphens w:val="0"/>
        <w:overflowPunct/>
        <w:autoSpaceDE/>
        <w:textAlignment w:val="auto"/>
        <w:rPr>
          <w:rFonts w:ascii="Verdana" w:hAnsi="Verdana"/>
        </w:rPr>
      </w:pPr>
      <w:r w:rsidRPr="007977D1">
        <w:rPr>
          <w:rFonts w:ascii="Verdana" w:hAnsi="Verdana"/>
        </w:rPr>
        <w:t>Developing the utility scripts to effectively reduce the time and manual effort.</w:t>
      </w:r>
    </w:p>
    <w:p w:rsidR="00D974F6" w:rsidRPr="007977D1" w:rsidRDefault="00D974F6" w:rsidP="00D974F6">
      <w:pPr>
        <w:numPr>
          <w:ilvl w:val="0"/>
          <w:numId w:val="18"/>
        </w:numPr>
        <w:suppressAutoHyphens w:val="0"/>
        <w:overflowPunct/>
        <w:autoSpaceDE/>
        <w:textAlignment w:val="auto"/>
        <w:rPr>
          <w:rFonts w:ascii="Verdana" w:hAnsi="Verdana"/>
        </w:rPr>
      </w:pPr>
      <w:r w:rsidRPr="007977D1">
        <w:rPr>
          <w:rFonts w:ascii="Verdana" w:hAnsi="Verdana"/>
        </w:rPr>
        <w:t xml:space="preserve">Building the source code using Subversion and Hudson. </w:t>
      </w:r>
    </w:p>
    <w:p w:rsidR="00D974F6" w:rsidRPr="007977D1" w:rsidRDefault="00D974F6" w:rsidP="00D974F6">
      <w:pPr>
        <w:numPr>
          <w:ilvl w:val="0"/>
          <w:numId w:val="18"/>
        </w:numPr>
        <w:suppressAutoHyphens w:val="0"/>
        <w:overflowPunct/>
        <w:autoSpaceDE/>
        <w:textAlignment w:val="auto"/>
        <w:rPr>
          <w:rFonts w:ascii="Verdana" w:hAnsi="Verdana"/>
        </w:rPr>
      </w:pPr>
      <w:r w:rsidRPr="007977D1">
        <w:rPr>
          <w:rFonts w:ascii="Verdana" w:hAnsi="Verdana"/>
        </w:rPr>
        <w:t>Build and deployment scripts according to SCM team standards and processes to QA, Performance and Production Environments.</w:t>
      </w:r>
    </w:p>
    <w:p w:rsidR="00D974F6" w:rsidRPr="007977D1" w:rsidRDefault="00D974F6" w:rsidP="00D974F6">
      <w:pPr>
        <w:numPr>
          <w:ilvl w:val="0"/>
          <w:numId w:val="18"/>
        </w:numPr>
        <w:suppressAutoHyphens w:val="0"/>
        <w:overflowPunct/>
        <w:autoSpaceDE/>
        <w:textAlignment w:val="auto"/>
        <w:rPr>
          <w:rFonts w:ascii="Verdana" w:hAnsi="Verdana"/>
        </w:rPr>
      </w:pPr>
      <w:r w:rsidRPr="007977D1">
        <w:rPr>
          <w:rFonts w:ascii="Verdana" w:hAnsi="Verdana"/>
        </w:rPr>
        <w:t>After complete of the scripts development and process setup, execute the builds and deployments to all above environments based on weekly scheduled build.</w:t>
      </w:r>
    </w:p>
    <w:p w:rsidR="00D974F6" w:rsidRPr="007977D1" w:rsidRDefault="00D974F6" w:rsidP="00D974F6">
      <w:pPr>
        <w:numPr>
          <w:ilvl w:val="0"/>
          <w:numId w:val="18"/>
        </w:numPr>
        <w:suppressAutoHyphens w:val="0"/>
        <w:overflowPunct/>
        <w:autoSpaceDE/>
        <w:textAlignment w:val="auto"/>
        <w:rPr>
          <w:rFonts w:ascii="Verdana" w:hAnsi="Verdana"/>
        </w:rPr>
      </w:pPr>
      <w:r w:rsidRPr="007977D1">
        <w:rPr>
          <w:rFonts w:ascii="Verdana" w:hAnsi="Verdana"/>
        </w:rPr>
        <w:t>Perform smoke/sanity tests for the applications deployed and also troubleshoot the application for the issues that arise as part of the smoke test process.</w:t>
      </w:r>
    </w:p>
    <w:p w:rsidR="00D974F6" w:rsidRPr="007977D1" w:rsidRDefault="00D974F6" w:rsidP="00D974F6">
      <w:pPr>
        <w:numPr>
          <w:ilvl w:val="0"/>
          <w:numId w:val="18"/>
        </w:numPr>
        <w:suppressAutoHyphens w:val="0"/>
        <w:overflowPunct/>
        <w:autoSpaceDE/>
        <w:textAlignment w:val="auto"/>
        <w:rPr>
          <w:rFonts w:ascii="Verdana" w:hAnsi="Verdana"/>
        </w:rPr>
      </w:pPr>
      <w:r w:rsidRPr="007977D1">
        <w:rPr>
          <w:rFonts w:ascii="Verdana" w:hAnsi="Verdana"/>
        </w:rPr>
        <w:t>Responsible for Administration of Subversion’s</w:t>
      </w:r>
    </w:p>
    <w:p w:rsidR="00D974F6" w:rsidRPr="007977D1" w:rsidRDefault="00D974F6" w:rsidP="00D974F6">
      <w:pPr>
        <w:numPr>
          <w:ilvl w:val="0"/>
          <w:numId w:val="18"/>
        </w:numPr>
        <w:suppressAutoHyphens w:val="0"/>
        <w:overflowPunct/>
        <w:autoSpaceDE/>
        <w:textAlignment w:val="auto"/>
        <w:rPr>
          <w:rFonts w:ascii="Verdana" w:hAnsi="Verdana"/>
        </w:rPr>
      </w:pPr>
      <w:r w:rsidRPr="007977D1">
        <w:rPr>
          <w:rFonts w:ascii="Verdana" w:hAnsi="Verdana"/>
        </w:rPr>
        <w:t>Solving end user Problems.</w:t>
      </w:r>
    </w:p>
    <w:p w:rsidR="00D974F6" w:rsidRPr="007977D1" w:rsidRDefault="00D974F6" w:rsidP="00D974F6">
      <w:pPr>
        <w:rPr>
          <w:rFonts w:ascii="Verdana" w:hAnsi="Verdana"/>
        </w:rPr>
      </w:pPr>
    </w:p>
    <w:p w:rsidR="007B237D" w:rsidRPr="007977D1" w:rsidRDefault="007B237D" w:rsidP="00D974F6">
      <w:pPr>
        <w:rPr>
          <w:rFonts w:ascii="Verdana" w:hAnsi="Verdana"/>
        </w:rPr>
      </w:pPr>
    </w:p>
    <w:p w:rsidR="007B237D" w:rsidRPr="007977D1" w:rsidRDefault="007B237D" w:rsidP="007B237D">
      <w:pPr>
        <w:rPr>
          <w:rFonts w:ascii="Verdana" w:hAnsi="Verdana"/>
        </w:rPr>
      </w:pPr>
      <w:r w:rsidRPr="007977D1">
        <w:rPr>
          <w:rFonts w:ascii="Verdana" w:hAnsi="Verdana"/>
        </w:rPr>
        <w:t>Personal Performa:</w:t>
      </w:r>
    </w:p>
    <w:p w:rsidR="007B237D" w:rsidRPr="007977D1" w:rsidRDefault="007B237D" w:rsidP="007B237D">
      <w:pPr>
        <w:rPr>
          <w:rFonts w:ascii="Verdana" w:hAnsi="Verdana"/>
        </w:rPr>
      </w:pPr>
    </w:p>
    <w:p w:rsidR="007B237D" w:rsidRPr="007977D1" w:rsidRDefault="007B237D" w:rsidP="007B237D">
      <w:pPr>
        <w:rPr>
          <w:rFonts w:ascii="Verdana" w:hAnsi="Verdana"/>
        </w:rPr>
      </w:pPr>
      <w:r w:rsidRPr="007977D1">
        <w:rPr>
          <w:rFonts w:ascii="Verdana" w:hAnsi="Verdana"/>
        </w:rPr>
        <w:t>Name</w:t>
      </w:r>
      <w:r w:rsidRPr="007977D1">
        <w:rPr>
          <w:rFonts w:ascii="Verdana" w:hAnsi="Verdana"/>
        </w:rPr>
        <w:tab/>
      </w:r>
      <w:r w:rsidRPr="007977D1">
        <w:rPr>
          <w:rFonts w:ascii="Verdana" w:hAnsi="Verdana"/>
        </w:rPr>
        <w:tab/>
      </w:r>
      <w:r w:rsidRPr="007977D1">
        <w:rPr>
          <w:rFonts w:ascii="Verdana" w:hAnsi="Verdana"/>
        </w:rPr>
        <w:tab/>
        <w:t>:      Afroz Syed</w:t>
      </w:r>
    </w:p>
    <w:p w:rsidR="007B237D" w:rsidRPr="007977D1" w:rsidRDefault="007B237D" w:rsidP="007B237D">
      <w:pPr>
        <w:rPr>
          <w:rFonts w:ascii="Verdana" w:hAnsi="Verdana"/>
        </w:rPr>
      </w:pPr>
      <w:r w:rsidRPr="007977D1">
        <w:rPr>
          <w:rFonts w:ascii="Verdana" w:hAnsi="Verdana"/>
        </w:rPr>
        <w:t>Date of Birth</w:t>
      </w:r>
      <w:r w:rsidRPr="007977D1">
        <w:rPr>
          <w:rFonts w:ascii="Verdana" w:hAnsi="Verdana"/>
        </w:rPr>
        <w:tab/>
      </w:r>
      <w:r w:rsidRPr="007977D1">
        <w:rPr>
          <w:rFonts w:ascii="Verdana" w:hAnsi="Verdana"/>
        </w:rPr>
        <w:tab/>
        <w:t>:</w:t>
      </w:r>
      <w:r w:rsidRPr="007977D1">
        <w:rPr>
          <w:rFonts w:ascii="Verdana" w:hAnsi="Verdana"/>
        </w:rPr>
        <w:tab/>
        <w:t>30-10-1988</w:t>
      </w:r>
    </w:p>
    <w:p w:rsidR="007B237D" w:rsidRPr="007977D1" w:rsidRDefault="007B237D" w:rsidP="007B237D">
      <w:pPr>
        <w:rPr>
          <w:rFonts w:ascii="Verdana" w:hAnsi="Verdana"/>
        </w:rPr>
      </w:pPr>
      <w:r w:rsidRPr="007977D1">
        <w:rPr>
          <w:rFonts w:ascii="Verdana" w:hAnsi="Verdana"/>
        </w:rPr>
        <w:t>Sex</w:t>
      </w:r>
      <w:r w:rsidRPr="007977D1">
        <w:rPr>
          <w:rFonts w:ascii="Verdana" w:hAnsi="Verdana"/>
        </w:rPr>
        <w:tab/>
      </w:r>
      <w:r w:rsidRPr="007977D1">
        <w:rPr>
          <w:rFonts w:ascii="Verdana" w:hAnsi="Verdana"/>
        </w:rPr>
        <w:tab/>
      </w:r>
      <w:r w:rsidRPr="007977D1">
        <w:rPr>
          <w:rFonts w:ascii="Verdana" w:hAnsi="Verdana"/>
        </w:rPr>
        <w:tab/>
        <w:t>:</w:t>
      </w:r>
      <w:r w:rsidRPr="007977D1">
        <w:rPr>
          <w:rFonts w:ascii="Verdana" w:hAnsi="Verdana"/>
        </w:rPr>
        <w:tab/>
        <w:t>Male</w:t>
      </w:r>
    </w:p>
    <w:p w:rsidR="007B237D" w:rsidRPr="007977D1" w:rsidRDefault="007B237D" w:rsidP="007B237D">
      <w:pPr>
        <w:rPr>
          <w:rFonts w:ascii="Verdana" w:hAnsi="Verdana"/>
        </w:rPr>
      </w:pPr>
      <w:r w:rsidRPr="007977D1">
        <w:rPr>
          <w:rFonts w:ascii="Verdana" w:hAnsi="Verdana"/>
        </w:rPr>
        <w:t>Marital Status</w:t>
      </w:r>
      <w:r w:rsidRPr="007977D1">
        <w:rPr>
          <w:rFonts w:ascii="Verdana" w:hAnsi="Verdana"/>
        </w:rPr>
        <w:tab/>
      </w:r>
      <w:r w:rsidRPr="007977D1">
        <w:rPr>
          <w:rFonts w:ascii="Verdana" w:hAnsi="Verdana"/>
        </w:rPr>
        <w:tab/>
        <w:t>:</w:t>
      </w:r>
      <w:r w:rsidRPr="007977D1">
        <w:rPr>
          <w:rFonts w:ascii="Verdana" w:hAnsi="Verdana"/>
        </w:rPr>
        <w:tab/>
        <w:t>Married</w:t>
      </w:r>
    </w:p>
    <w:p w:rsidR="007B237D" w:rsidRPr="007977D1" w:rsidRDefault="007B237D" w:rsidP="007B237D">
      <w:pPr>
        <w:rPr>
          <w:rFonts w:ascii="Verdana" w:hAnsi="Verdana"/>
        </w:rPr>
      </w:pPr>
      <w:r w:rsidRPr="007977D1">
        <w:rPr>
          <w:rFonts w:ascii="Verdana" w:hAnsi="Verdana"/>
        </w:rPr>
        <w:t>Languages Known     :      English,Telugu,and Little bit of Tamil.</w:t>
      </w:r>
    </w:p>
    <w:p w:rsidR="007B237D" w:rsidRPr="007977D1" w:rsidRDefault="007B237D" w:rsidP="007B237D">
      <w:pPr>
        <w:rPr>
          <w:rFonts w:ascii="Verdana" w:hAnsi="Verdana"/>
        </w:rPr>
      </w:pPr>
    </w:p>
    <w:p w:rsidR="007B237D" w:rsidRPr="007977D1" w:rsidRDefault="007B237D" w:rsidP="007B237D">
      <w:pPr>
        <w:rPr>
          <w:rFonts w:ascii="Verdana" w:hAnsi="Verdana"/>
        </w:rPr>
      </w:pPr>
    </w:p>
    <w:p w:rsidR="007B237D" w:rsidRPr="007977D1" w:rsidRDefault="007B237D" w:rsidP="007B237D">
      <w:pPr>
        <w:rPr>
          <w:rFonts w:ascii="Verdana" w:hAnsi="Verdana"/>
        </w:rPr>
      </w:pPr>
      <w:r w:rsidRPr="007977D1">
        <w:rPr>
          <w:rFonts w:ascii="Verdana" w:hAnsi="Verdana"/>
        </w:rPr>
        <w:t>Declaration:</w:t>
      </w:r>
    </w:p>
    <w:p w:rsidR="007B237D" w:rsidRPr="007977D1" w:rsidRDefault="007B237D" w:rsidP="007B237D">
      <w:pPr>
        <w:rPr>
          <w:rFonts w:ascii="Verdana" w:hAnsi="Verdana"/>
        </w:rPr>
      </w:pPr>
      <w:r w:rsidRPr="007977D1">
        <w:rPr>
          <w:rFonts w:ascii="Verdana" w:hAnsi="Verdana"/>
        </w:rPr>
        <w:tab/>
      </w:r>
      <w:r w:rsidRPr="007977D1">
        <w:rPr>
          <w:rFonts w:ascii="Verdana" w:hAnsi="Verdana"/>
        </w:rPr>
        <w:tab/>
        <w:t>I hereby declare that the above-mentioned information is correct up to my knowledge and I bear the responsibility for the correctness of the above-mentioned particulars.</w:t>
      </w:r>
    </w:p>
    <w:p w:rsidR="007B237D" w:rsidRPr="007977D1" w:rsidRDefault="007B237D" w:rsidP="007B237D">
      <w:pPr>
        <w:rPr>
          <w:rFonts w:ascii="Verdana" w:hAnsi="Verdana"/>
        </w:rPr>
      </w:pPr>
    </w:p>
    <w:p w:rsidR="007B237D" w:rsidRPr="007977D1" w:rsidRDefault="007B237D" w:rsidP="007B237D">
      <w:pPr>
        <w:rPr>
          <w:rFonts w:ascii="Verdana" w:hAnsi="Verdana"/>
        </w:rPr>
      </w:pPr>
      <w:r w:rsidRPr="007977D1">
        <w:rPr>
          <w:rFonts w:ascii="Verdana" w:hAnsi="Verdana"/>
        </w:rPr>
        <w:t>Place: Chennai                                                                             (Afroz Syed)</w:t>
      </w:r>
    </w:p>
    <w:p w:rsidR="007B237D" w:rsidRPr="007977D1" w:rsidRDefault="007B237D" w:rsidP="007B237D">
      <w:pPr>
        <w:rPr>
          <w:rFonts w:ascii="Verdana" w:hAnsi="Verdana"/>
        </w:rPr>
      </w:pPr>
      <w:r w:rsidRPr="007977D1">
        <w:rPr>
          <w:rFonts w:ascii="Verdana" w:hAnsi="Verdana"/>
        </w:rPr>
        <w:t>Date:</w:t>
      </w:r>
    </w:p>
    <w:p w:rsidR="007B237D" w:rsidRPr="007A66E8" w:rsidRDefault="007B237D" w:rsidP="00D974F6">
      <w:pPr>
        <w:rPr>
          <w:rFonts w:ascii="Verdana" w:hAnsi="Verdana"/>
        </w:rPr>
      </w:pPr>
    </w:p>
    <w:p w:rsidR="00C953CB" w:rsidRPr="007A66E8" w:rsidRDefault="00C953CB" w:rsidP="00C953CB">
      <w:pPr>
        <w:pStyle w:val="ListParagraph"/>
        <w:rPr>
          <w:rFonts w:ascii="Verdana" w:hAnsi="Verdana"/>
        </w:rPr>
      </w:pPr>
    </w:p>
    <w:p w:rsidR="00D12C8A" w:rsidRPr="007A66E8" w:rsidRDefault="00D12C8A" w:rsidP="00151ADD">
      <w:pPr>
        <w:widowControl w:val="0"/>
        <w:suppressAutoHyphens w:val="0"/>
        <w:overflowPunct/>
        <w:autoSpaceDN w:val="0"/>
        <w:adjustRightInd w:val="0"/>
        <w:ind w:left="360"/>
        <w:jc w:val="both"/>
        <w:textAlignment w:val="auto"/>
        <w:rPr>
          <w:rFonts w:ascii="Verdana" w:eastAsia="Calibri" w:hAnsi="Verdana" w:cs="Arial"/>
        </w:rPr>
      </w:pPr>
    </w:p>
    <w:p w:rsidR="006304A3" w:rsidRPr="007A66E8" w:rsidRDefault="006304A3" w:rsidP="006304A3">
      <w:pPr>
        <w:pStyle w:val="BodyText2"/>
        <w:suppressAutoHyphens w:val="0"/>
        <w:overflowPunct/>
        <w:autoSpaceDE/>
        <w:spacing w:after="0" w:line="360" w:lineRule="auto"/>
        <w:ind w:left="720"/>
        <w:jc w:val="both"/>
        <w:textAlignment w:val="auto"/>
        <w:rPr>
          <w:rFonts w:ascii="Verdana" w:hAnsi="Verdana"/>
          <w:bCs/>
        </w:rPr>
      </w:pPr>
    </w:p>
    <w:p w:rsidR="00C76206" w:rsidRPr="007A66E8" w:rsidRDefault="00C76206" w:rsidP="00C76206">
      <w:pPr>
        <w:pStyle w:val="BodyText2"/>
        <w:suppressAutoHyphens w:val="0"/>
        <w:overflowPunct/>
        <w:autoSpaceDE/>
        <w:spacing w:after="0" w:line="360" w:lineRule="auto"/>
        <w:ind w:left="1080"/>
        <w:jc w:val="both"/>
        <w:textAlignment w:val="auto"/>
        <w:rPr>
          <w:rFonts w:ascii="Verdana" w:hAnsi="Verdana"/>
          <w:bCs/>
        </w:rPr>
      </w:pPr>
    </w:p>
    <w:p w:rsidR="00273940" w:rsidRPr="007A66E8" w:rsidRDefault="00273940" w:rsidP="001B02EF">
      <w:pPr>
        <w:pStyle w:val="BodyText"/>
        <w:rPr>
          <w:rFonts w:ascii="Verdana" w:hAnsi="Verdana" w:cs="Arial"/>
          <w:sz w:val="20"/>
        </w:rPr>
      </w:pPr>
    </w:p>
    <w:p w:rsidR="00E533A0" w:rsidRPr="007A66E8" w:rsidRDefault="00E533A0" w:rsidP="00E533A0">
      <w:pPr>
        <w:jc w:val="both"/>
        <w:rPr>
          <w:rFonts w:ascii="Verdana" w:hAnsi="Verdana"/>
          <w:b/>
        </w:rPr>
      </w:pPr>
    </w:p>
    <w:p w:rsidR="00E533A0" w:rsidRPr="007A66E8" w:rsidRDefault="00E533A0" w:rsidP="00E533A0">
      <w:pPr>
        <w:jc w:val="both"/>
        <w:rPr>
          <w:rFonts w:ascii="Verdana" w:hAnsi="Verdana"/>
          <w:b/>
        </w:rPr>
      </w:pPr>
    </w:p>
    <w:p w:rsidR="00E533A0" w:rsidRPr="007A66E8" w:rsidRDefault="00E533A0" w:rsidP="00E533A0">
      <w:pPr>
        <w:jc w:val="both"/>
        <w:rPr>
          <w:rFonts w:ascii="Verdana" w:hAnsi="Verdana"/>
          <w:b/>
        </w:rPr>
      </w:pPr>
    </w:p>
    <w:p w:rsidR="00E533A0" w:rsidRPr="007A66E8" w:rsidRDefault="00E533A0" w:rsidP="00E533A0">
      <w:pPr>
        <w:jc w:val="both"/>
        <w:rPr>
          <w:rFonts w:ascii="Verdana" w:hAnsi="Verdana"/>
          <w:b/>
        </w:rPr>
      </w:pPr>
    </w:p>
    <w:p w:rsidR="00E533A0" w:rsidRPr="007A66E8" w:rsidRDefault="00E533A0" w:rsidP="00E533A0">
      <w:pPr>
        <w:jc w:val="both"/>
        <w:rPr>
          <w:rFonts w:ascii="Verdana" w:hAnsi="Verdana"/>
          <w:b/>
        </w:rPr>
      </w:pPr>
    </w:p>
    <w:p w:rsidR="00E533A0" w:rsidRPr="007A66E8" w:rsidRDefault="00E533A0" w:rsidP="00E533A0">
      <w:pPr>
        <w:jc w:val="both"/>
        <w:rPr>
          <w:rFonts w:ascii="Verdana" w:hAnsi="Verdana"/>
          <w:b/>
        </w:rPr>
      </w:pPr>
    </w:p>
    <w:p w:rsidR="00F03391" w:rsidRPr="007A66E8" w:rsidRDefault="00F03391">
      <w:pPr>
        <w:rPr>
          <w:rFonts w:ascii="Verdana" w:hAnsi="Verdana"/>
        </w:rPr>
      </w:pPr>
    </w:p>
    <w:p w:rsidR="00F03391" w:rsidRPr="007A66E8" w:rsidRDefault="00F03391">
      <w:pPr>
        <w:rPr>
          <w:rFonts w:ascii="Verdana" w:hAnsi="Verdana"/>
        </w:rPr>
      </w:pPr>
    </w:p>
    <w:p w:rsidR="00F03391" w:rsidRPr="007A66E8" w:rsidRDefault="00F03391">
      <w:pPr>
        <w:rPr>
          <w:rFonts w:ascii="Verdana" w:hAnsi="Verdana"/>
        </w:rPr>
      </w:pPr>
    </w:p>
    <w:p w:rsidR="00F03391" w:rsidRPr="007A66E8" w:rsidRDefault="00F03391">
      <w:pPr>
        <w:rPr>
          <w:rFonts w:ascii="Verdana" w:hAnsi="Verdana"/>
        </w:rPr>
      </w:pPr>
    </w:p>
    <w:p w:rsidR="00F03391" w:rsidRPr="007A66E8" w:rsidRDefault="00F03391">
      <w:pPr>
        <w:rPr>
          <w:rFonts w:ascii="Verdana" w:hAnsi="Verdana"/>
        </w:rPr>
      </w:pPr>
    </w:p>
    <w:p w:rsidR="00F03391" w:rsidRPr="007A66E8" w:rsidRDefault="007B065C">
      <w:pPr>
        <w:rPr>
          <w:rFonts w:ascii="Verdana" w:hAnsi="Verdana"/>
        </w:rPr>
      </w:pPr>
      <w:r w:rsidRPr="007A66E8">
        <w:rPr>
          <w:rFonts w:ascii="Verdana" w:hAnsi="Verdana"/>
        </w:rPr>
        <w:t xml:space="preserve">                                                                                                                            </w:t>
      </w:r>
    </w:p>
    <w:sectPr w:rsidR="00F03391" w:rsidRPr="007A66E8" w:rsidSect="00A42A4D">
      <w:pgSz w:w="12240" w:h="15840"/>
      <w:pgMar w:top="1440" w:right="144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3">
    <w:nsid w:val="12631273"/>
    <w:multiLevelType w:val="hybridMultilevel"/>
    <w:tmpl w:val="FDDC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52631"/>
    <w:multiLevelType w:val="hybridMultilevel"/>
    <w:tmpl w:val="BA14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86E91"/>
    <w:multiLevelType w:val="singleLevel"/>
    <w:tmpl w:val="0409000B"/>
    <w:lvl w:ilvl="0">
      <w:start w:val="1"/>
      <w:numFmt w:val="bullet"/>
      <w:pStyle w:val="Cog-bullet"/>
      <w:lvlText w:val=""/>
      <w:lvlJc w:val="left"/>
      <w:pPr>
        <w:tabs>
          <w:tab w:val="num" w:pos="360"/>
        </w:tabs>
        <w:ind w:left="360" w:hanging="360"/>
      </w:pPr>
      <w:rPr>
        <w:rFonts w:ascii="Wingdings" w:hAnsi="Wingdings" w:hint="default"/>
      </w:rPr>
    </w:lvl>
  </w:abstractNum>
  <w:abstractNum w:abstractNumId="6">
    <w:nsid w:val="1E170E84"/>
    <w:multiLevelType w:val="hybridMultilevel"/>
    <w:tmpl w:val="40F8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34209"/>
    <w:multiLevelType w:val="hybridMultilevel"/>
    <w:tmpl w:val="4A3E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11771"/>
    <w:multiLevelType w:val="hybridMultilevel"/>
    <w:tmpl w:val="19287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51FC9"/>
    <w:multiLevelType w:val="hybridMultilevel"/>
    <w:tmpl w:val="2618D50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BA71E5"/>
    <w:multiLevelType w:val="hybridMultilevel"/>
    <w:tmpl w:val="396EB9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3A7D0E9D"/>
    <w:multiLevelType w:val="hybridMultilevel"/>
    <w:tmpl w:val="B6F2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66729"/>
    <w:multiLevelType w:val="hybridMultilevel"/>
    <w:tmpl w:val="BAD2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401D66"/>
    <w:multiLevelType w:val="hybridMultilevel"/>
    <w:tmpl w:val="24F42B84"/>
    <w:lvl w:ilvl="0" w:tplc="00000002">
      <w:start w:val="1"/>
      <w:numFmt w:val="bullet"/>
      <w:lvlText w:val=""/>
      <w:lvlJc w:val="left"/>
      <w:pPr>
        <w:tabs>
          <w:tab w:val="num" w:pos="720"/>
        </w:tabs>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668FF"/>
    <w:multiLevelType w:val="hybridMultilevel"/>
    <w:tmpl w:val="7ECA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54508"/>
    <w:multiLevelType w:val="hybridMultilevel"/>
    <w:tmpl w:val="FA7E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E3671"/>
    <w:multiLevelType w:val="hybridMultilevel"/>
    <w:tmpl w:val="1B000F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95D00EE"/>
    <w:multiLevelType w:val="hybridMultilevel"/>
    <w:tmpl w:val="CFAA5DD2"/>
    <w:lvl w:ilvl="0" w:tplc="04090009">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nsid w:val="609C7B32"/>
    <w:multiLevelType w:val="hybridMultilevel"/>
    <w:tmpl w:val="E000F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951CE6"/>
    <w:multiLevelType w:val="hybridMultilevel"/>
    <w:tmpl w:val="9860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87DFC"/>
    <w:multiLevelType w:val="hybridMultilevel"/>
    <w:tmpl w:val="22F42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847D66"/>
    <w:multiLevelType w:val="hybridMultilevel"/>
    <w:tmpl w:val="F25EA75C"/>
    <w:lvl w:ilvl="0" w:tplc="51CC8272">
      <w:start w:val="1"/>
      <w:numFmt w:val="upp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2">
    <w:nsid w:val="6F880065"/>
    <w:multiLevelType w:val="hybridMultilevel"/>
    <w:tmpl w:val="7BEA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366928"/>
    <w:multiLevelType w:val="singleLevel"/>
    <w:tmpl w:val="3CF87438"/>
    <w:lvl w:ilvl="0">
      <w:start w:val="1"/>
      <w:numFmt w:val="upperRoman"/>
      <w:lvlText w:val="%1"/>
      <w:lvlJc w:val="left"/>
      <w:pPr>
        <w:tabs>
          <w:tab w:val="num" w:pos="720"/>
        </w:tabs>
        <w:ind w:left="360" w:hanging="360"/>
      </w:pPr>
    </w:lvl>
  </w:abstractNum>
  <w:abstractNum w:abstractNumId="24">
    <w:nsid w:val="7CAA559F"/>
    <w:multiLevelType w:val="hybridMultilevel"/>
    <w:tmpl w:val="70364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2"/>
  </w:num>
  <w:num w:numId="5">
    <w:abstractNumId w:val="23"/>
  </w:num>
  <w:num w:numId="6">
    <w:abstractNumId w:val="5"/>
  </w:num>
  <w:num w:numId="7">
    <w:abstractNumId w:val="9"/>
  </w:num>
  <w:num w:numId="8">
    <w:abstractNumId w:val="16"/>
  </w:num>
  <w:num w:numId="9">
    <w:abstractNumId w:val="3"/>
  </w:num>
  <w:num w:numId="10">
    <w:abstractNumId w:val="19"/>
  </w:num>
  <w:num w:numId="11">
    <w:abstractNumId w:val="20"/>
  </w:num>
  <w:num w:numId="12">
    <w:abstractNumId w:val="21"/>
  </w:num>
  <w:num w:numId="13">
    <w:abstractNumId w:val="14"/>
  </w:num>
  <w:num w:numId="14">
    <w:abstractNumId w:val="7"/>
  </w:num>
  <w:num w:numId="15">
    <w:abstractNumId w:val="11"/>
  </w:num>
  <w:num w:numId="16">
    <w:abstractNumId w:val="13"/>
  </w:num>
  <w:num w:numId="17">
    <w:abstractNumId w:val="18"/>
  </w:num>
  <w:num w:numId="1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4"/>
  </w:num>
  <w:num w:numId="21">
    <w:abstractNumId w:val="6"/>
  </w:num>
  <w:num w:numId="22">
    <w:abstractNumId w:val="15"/>
  </w:num>
  <w:num w:numId="23">
    <w:abstractNumId w:val="12"/>
  </w:num>
  <w:num w:numId="24">
    <w:abstractNumId w:val="10"/>
  </w:num>
  <w:num w:numId="25">
    <w:abstractNumId w:val="22"/>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4CC9"/>
    <w:rsid w:val="00006560"/>
    <w:rsid w:val="00020BAE"/>
    <w:rsid w:val="000260DB"/>
    <w:rsid w:val="000334C3"/>
    <w:rsid w:val="00047BD2"/>
    <w:rsid w:val="00050D16"/>
    <w:rsid w:val="000816E9"/>
    <w:rsid w:val="00081B1E"/>
    <w:rsid w:val="000B3E33"/>
    <w:rsid w:val="000C03CC"/>
    <w:rsid w:val="000D07B4"/>
    <w:rsid w:val="000D554B"/>
    <w:rsid w:val="00124C90"/>
    <w:rsid w:val="00145FD3"/>
    <w:rsid w:val="00151ADD"/>
    <w:rsid w:val="00155168"/>
    <w:rsid w:val="001568F3"/>
    <w:rsid w:val="001607D6"/>
    <w:rsid w:val="00163520"/>
    <w:rsid w:val="00176869"/>
    <w:rsid w:val="00194ED8"/>
    <w:rsid w:val="001A3C4C"/>
    <w:rsid w:val="001B02EF"/>
    <w:rsid w:val="001D363D"/>
    <w:rsid w:val="001E5EE4"/>
    <w:rsid w:val="00210153"/>
    <w:rsid w:val="0021315D"/>
    <w:rsid w:val="002269BF"/>
    <w:rsid w:val="0023351C"/>
    <w:rsid w:val="0023537B"/>
    <w:rsid w:val="0024036C"/>
    <w:rsid w:val="00250615"/>
    <w:rsid w:val="0025235B"/>
    <w:rsid w:val="00264462"/>
    <w:rsid w:val="00273940"/>
    <w:rsid w:val="0027713C"/>
    <w:rsid w:val="002A1D72"/>
    <w:rsid w:val="002B2D81"/>
    <w:rsid w:val="002D49D7"/>
    <w:rsid w:val="002E331D"/>
    <w:rsid w:val="00305E09"/>
    <w:rsid w:val="003074CD"/>
    <w:rsid w:val="00310468"/>
    <w:rsid w:val="003205F0"/>
    <w:rsid w:val="00331644"/>
    <w:rsid w:val="00373763"/>
    <w:rsid w:val="00375F20"/>
    <w:rsid w:val="00386C9E"/>
    <w:rsid w:val="003A4B54"/>
    <w:rsid w:val="003C4CC9"/>
    <w:rsid w:val="003D298E"/>
    <w:rsid w:val="003D5884"/>
    <w:rsid w:val="003E469E"/>
    <w:rsid w:val="003F173B"/>
    <w:rsid w:val="003F4506"/>
    <w:rsid w:val="00453614"/>
    <w:rsid w:val="00457032"/>
    <w:rsid w:val="00460ED8"/>
    <w:rsid w:val="00461500"/>
    <w:rsid w:val="004813BB"/>
    <w:rsid w:val="0049302E"/>
    <w:rsid w:val="00495FB2"/>
    <w:rsid w:val="004A1B15"/>
    <w:rsid w:val="004A32CD"/>
    <w:rsid w:val="004D2830"/>
    <w:rsid w:val="004E03A0"/>
    <w:rsid w:val="004E5D3D"/>
    <w:rsid w:val="004E763D"/>
    <w:rsid w:val="004F620E"/>
    <w:rsid w:val="005223BB"/>
    <w:rsid w:val="00571EA6"/>
    <w:rsid w:val="005B6323"/>
    <w:rsid w:val="005C1399"/>
    <w:rsid w:val="005C6F5C"/>
    <w:rsid w:val="005D2ABB"/>
    <w:rsid w:val="005D351F"/>
    <w:rsid w:val="0061564F"/>
    <w:rsid w:val="0062315E"/>
    <w:rsid w:val="00623B37"/>
    <w:rsid w:val="00626B0B"/>
    <w:rsid w:val="006304A3"/>
    <w:rsid w:val="00632268"/>
    <w:rsid w:val="00636C6B"/>
    <w:rsid w:val="00665CF4"/>
    <w:rsid w:val="006732BE"/>
    <w:rsid w:val="00674FB7"/>
    <w:rsid w:val="006A40DA"/>
    <w:rsid w:val="006D36D2"/>
    <w:rsid w:val="006E74F6"/>
    <w:rsid w:val="006F1884"/>
    <w:rsid w:val="006F49FE"/>
    <w:rsid w:val="00701ED4"/>
    <w:rsid w:val="00715B6C"/>
    <w:rsid w:val="0071723E"/>
    <w:rsid w:val="0072002C"/>
    <w:rsid w:val="00720B7E"/>
    <w:rsid w:val="00726377"/>
    <w:rsid w:val="007417A7"/>
    <w:rsid w:val="007526A8"/>
    <w:rsid w:val="00760793"/>
    <w:rsid w:val="00765E9D"/>
    <w:rsid w:val="00780E73"/>
    <w:rsid w:val="00780F4D"/>
    <w:rsid w:val="007977D1"/>
    <w:rsid w:val="007A66E8"/>
    <w:rsid w:val="007B065C"/>
    <w:rsid w:val="007B237D"/>
    <w:rsid w:val="007E1751"/>
    <w:rsid w:val="00813896"/>
    <w:rsid w:val="00830303"/>
    <w:rsid w:val="00830E88"/>
    <w:rsid w:val="0083186B"/>
    <w:rsid w:val="00832CFC"/>
    <w:rsid w:val="00843C3E"/>
    <w:rsid w:val="008529B7"/>
    <w:rsid w:val="00862E0C"/>
    <w:rsid w:val="00884426"/>
    <w:rsid w:val="008A3317"/>
    <w:rsid w:val="008B03DC"/>
    <w:rsid w:val="008D1680"/>
    <w:rsid w:val="008F2B84"/>
    <w:rsid w:val="008F5D63"/>
    <w:rsid w:val="00910697"/>
    <w:rsid w:val="00911DC0"/>
    <w:rsid w:val="00932F73"/>
    <w:rsid w:val="00944CD2"/>
    <w:rsid w:val="009652EF"/>
    <w:rsid w:val="00970F6F"/>
    <w:rsid w:val="009A588C"/>
    <w:rsid w:val="009B3DA9"/>
    <w:rsid w:val="009D1746"/>
    <w:rsid w:val="009E2007"/>
    <w:rsid w:val="009F01A4"/>
    <w:rsid w:val="00A17A80"/>
    <w:rsid w:val="00A42A4D"/>
    <w:rsid w:val="00A445CB"/>
    <w:rsid w:val="00A51CAC"/>
    <w:rsid w:val="00A5228F"/>
    <w:rsid w:val="00A87646"/>
    <w:rsid w:val="00A97019"/>
    <w:rsid w:val="00AD5A8A"/>
    <w:rsid w:val="00AD7BB5"/>
    <w:rsid w:val="00AF03BE"/>
    <w:rsid w:val="00AF7011"/>
    <w:rsid w:val="00B01C67"/>
    <w:rsid w:val="00B04218"/>
    <w:rsid w:val="00B17D8F"/>
    <w:rsid w:val="00B35EAF"/>
    <w:rsid w:val="00B46D03"/>
    <w:rsid w:val="00B64A5C"/>
    <w:rsid w:val="00B7294A"/>
    <w:rsid w:val="00B75395"/>
    <w:rsid w:val="00B820BE"/>
    <w:rsid w:val="00B94AD0"/>
    <w:rsid w:val="00BA59C2"/>
    <w:rsid w:val="00BA67E5"/>
    <w:rsid w:val="00BE2F40"/>
    <w:rsid w:val="00BE48DE"/>
    <w:rsid w:val="00C26643"/>
    <w:rsid w:val="00C30580"/>
    <w:rsid w:val="00C33A0C"/>
    <w:rsid w:val="00C75321"/>
    <w:rsid w:val="00C76206"/>
    <w:rsid w:val="00C76750"/>
    <w:rsid w:val="00C8620C"/>
    <w:rsid w:val="00C953CB"/>
    <w:rsid w:val="00C97037"/>
    <w:rsid w:val="00CA03F0"/>
    <w:rsid w:val="00CB7034"/>
    <w:rsid w:val="00CF7E7B"/>
    <w:rsid w:val="00D12C8A"/>
    <w:rsid w:val="00D213C5"/>
    <w:rsid w:val="00D7647E"/>
    <w:rsid w:val="00D76706"/>
    <w:rsid w:val="00D974F6"/>
    <w:rsid w:val="00DB6401"/>
    <w:rsid w:val="00DE67E0"/>
    <w:rsid w:val="00DE6ECF"/>
    <w:rsid w:val="00E372F4"/>
    <w:rsid w:val="00E533A0"/>
    <w:rsid w:val="00E56C4A"/>
    <w:rsid w:val="00E61EAF"/>
    <w:rsid w:val="00E77650"/>
    <w:rsid w:val="00EB2B40"/>
    <w:rsid w:val="00EC63E8"/>
    <w:rsid w:val="00ED4DA0"/>
    <w:rsid w:val="00ED5147"/>
    <w:rsid w:val="00EE0AC8"/>
    <w:rsid w:val="00EE7718"/>
    <w:rsid w:val="00F03391"/>
    <w:rsid w:val="00F11712"/>
    <w:rsid w:val="00F73B02"/>
    <w:rsid w:val="00F80986"/>
    <w:rsid w:val="00FC546F"/>
    <w:rsid w:val="00FD0418"/>
    <w:rsid w:val="00FE1BC6"/>
    <w:rsid w:val="00FE6592"/>
    <w:rsid w:val="00FE68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C9"/>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paragraph" w:styleId="Heading4">
    <w:name w:val="heading 4"/>
    <w:basedOn w:val="Normal"/>
    <w:next w:val="Normal"/>
    <w:link w:val="Heading4Char"/>
    <w:qFormat/>
    <w:rsid w:val="00D12C8A"/>
    <w:pPr>
      <w:keepNext/>
      <w:suppressAutoHyphens w:val="0"/>
      <w:overflowPunct/>
      <w:autoSpaceDN w:val="0"/>
      <w:textAlignment w:val="auto"/>
      <w:outlineLvl w:val="3"/>
    </w:pPr>
    <w:rPr>
      <w:rFonts w:ascii="Arial" w:hAnsi="Arial" w:cs="Arial"/>
      <w:b/>
      <w:bCs/>
      <w:sz w:val="22"/>
      <w:szCs w:val="22"/>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CC9"/>
    <w:pPr>
      <w:ind w:left="720"/>
      <w:contextualSpacing/>
    </w:pPr>
  </w:style>
  <w:style w:type="paragraph" w:styleId="BodyText">
    <w:name w:val="Body Text"/>
    <w:basedOn w:val="Normal"/>
    <w:link w:val="BodyTextChar"/>
    <w:rsid w:val="002E331D"/>
    <w:pPr>
      <w:jc w:val="both"/>
    </w:pPr>
    <w:rPr>
      <w:sz w:val="24"/>
    </w:rPr>
  </w:style>
  <w:style w:type="character" w:customStyle="1" w:styleId="BodyTextChar">
    <w:name w:val="Body Text Char"/>
    <w:basedOn w:val="DefaultParagraphFont"/>
    <w:link w:val="BodyText"/>
    <w:rsid w:val="002E331D"/>
    <w:rPr>
      <w:rFonts w:ascii="Times New Roman" w:eastAsia="Times New Roman" w:hAnsi="Times New Roman" w:cs="Times New Roman"/>
      <w:sz w:val="24"/>
      <w:szCs w:val="20"/>
      <w:lang w:eastAsia="ar-SA"/>
    </w:rPr>
  </w:style>
  <w:style w:type="paragraph" w:styleId="Header">
    <w:name w:val="header"/>
    <w:basedOn w:val="Normal"/>
    <w:link w:val="HeaderChar"/>
    <w:rsid w:val="004F620E"/>
    <w:pPr>
      <w:tabs>
        <w:tab w:val="center" w:pos="4819"/>
        <w:tab w:val="right" w:pos="9071"/>
      </w:tabs>
      <w:suppressAutoHyphens w:val="0"/>
      <w:overflowPunct/>
      <w:autoSpaceDE/>
      <w:textAlignment w:val="auto"/>
    </w:pPr>
    <w:rPr>
      <w:rFonts w:ascii="Tms Rmn" w:hAnsi="Tms Rmn"/>
      <w:lang w:val="de-CH" w:eastAsia="en-US"/>
    </w:rPr>
  </w:style>
  <w:style w:type="character" w:customStyle="1" w:styleId="HeaderChar">
    <w:name w:val="Header Char"/>
    <w:basedOn w:val="DefaultParagraphFont"/>
    <w:link w:val="Header"/>
    <w:rsid w:val="004F620E"/>
    <w:rPr>
      <w:rFonts w:ascii="Tms Rmn" w:eastAsia="Times New Roman" w:hAnsi="Tms Rmn" w:cs="Times New Roman"/>
      <w:sz w:val="20"/>
      <w:szCs w:val="20"/>
      <w:lang w:val="de-CH"/>
    </w:rPr>
  </w:style>
  <w:style w:type="paragraph" w:customStyle="1" w:styleId="Cog-bullet">
    <w:name w:val="Cog-bullet"/>
    <w:basedOn w:val="Normal"/>
    <w:rsid w:val="004F620E"/>
    <w:pPr>
      <w:keepNext/>
      <w:numPr>
        <w:numId w:val="6"/>
      </w:numPr>
      <w:suppressAutoHyphens w:val="0"/>
      <w:overflowPunct/>
      <w:autoSpaceDE/>
      <w:spacing w:before="60" w:after="60" w:line="260" w:lineRule="atLeast"/>
      <w:textAlignment w:val="auto"/>
    </w:pPr>
    <w:rPr>
      <w:rFonts w:ascii="Arial" w:hAnsi="Arial"/>
      <w:lang w:eastAsia="en-US"/>
    </w:rPr>
  </w:style>
  <w:style w:type="paragraph" w:styleId="BodyText2">
    <w:name w:val="Body Text 2"/>
    <w:basedOn w:val="Normal"/>
    <w:link w:val="BodyText2Char"/>
    <w:uiPriority w:val="99"/>
    <w:unhideWhenUsed/>
    <w:rsid w:val="003D5884"/>
    <w:pPr>
      <w:spacing w:after="120" w:line="480" w:lineRule="auto"/>
    </w:pPr>
  </w:style>
  <w:style w:type="character" w:customStyle="1" w:styleId="BodyText2Char">
    <w:name w:val="Body Text 2 Char"/>
    <w:basedOn w:val="DefaultParagraphFont"/>
    <w:link w:val="BodyText2"/>
    <w:uiPriority w:val="99"/>
    <w:rsid w:val="003D5884"/>
    <w:rPr>
      <w:rFonts w:ascii="Times New Roman" w:eastAsia="Times New Roman" w:hAnsi="Times New Roman" w:cs="Times New Roman"/>
      <w:sz w:val="20"/>
      <w:szCs w:val="20"/>
      <w:lang w:eastAsia="ar-SA"/>
    </w:rPr>
  </w:style>
  <w:style w:type="character" w:styleId="Emphasis">
    <w:name w:val="Emphasis"/>
    <w:basedOn w:val="DefaultParagraphFont"/>
    <w:uiPriority w:val="20"/>
    <w:qFormat/>
    <w:rsid w:val="00EE7718"/>
    <w:rPr>
      <w:i/>
      <w:iCs/>
    </w:rPr>
  </w:style>
  <w:style w:type="character" w:styleId="Hyperlink">
    <w:name w:val="Hyperlink"/>
    <w:basedOn w:val="DefaultParagraphFont"/>
    <w:uiPriority w:val="99"/>
    <w:unhideWhenUsed/>
    <w:rsid w:val="009E2007"/>
    <w:rPr>
      <w:color w:val="0000FF" w:themeColor="hyperlink"/>
      <w:u w:val="single"/>
    </w:rPr>
  </w:style>
  <w:style w:type="character" w:customStyle="1" w:styleId="Heading4Char">
    <w:name w:val="Heading 4 Char"/>
    <w:basedOn w:val="DefaultParagraphFont"/>
    <w:link w:val="Heading4"/>
    <w:rsid w:val="00D12C8A"/>
    <w:rPr>
      <w:rFonts w:ascii="Arial" w:eastAsia="Times New Roman" w:hAnsi="Arial" w:cs="Arial"/>
      <w:b/>
      <w:bCs/>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hange_control_board" TargetMode="External"/><Relationship Id="rId5" Type="http://schemas.openxmlformats.org/officeDocument/2006/relationships/hyperlink" Target="mailto:rajesh.muduru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AFROZ</dc:creator>
  <cp:lastModifiedBy>1490317</cp:lastModifiedBy>
  <cp:revision>44</cp:revision>
  <dcterms:created xsi:type="dcterms:W3CDTF">2015-03-06T04:31:00Z</dcterms:created>
  <dcterms:modified xsi:type="dcterms:W3CDTF">2016-08-22T09:08:00Z</dcterms:modified>
</cp:coreProperties>
</file>